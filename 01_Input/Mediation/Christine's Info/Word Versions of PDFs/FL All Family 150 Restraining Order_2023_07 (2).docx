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dec="http://schemas.microsoft.com/office/drawing/2017/decorativ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F54CA" w:rsidR="005E2901" w:rsidP="00DC2EC3" w:rsidRDefault="00161AFA" w14:paraId="551D3DD7" w14:textId="52589256">
      <w:pPr>
        <w:tabs>
          <w:tab w:val="left" w:pos="7200"/>
        </w:tabs>
        <w:spacing w:before="3000" w:after="120"/>
        <w:jc w:val="center"/>
        <w:rPr>
          <w:rFonts w:asciiTheme="minorBidi" w:hAnsiTheme="minorBidi" w:cstheme="minorBidi"/>
        </w:rPr>
      </w:pPr>
      <w:r>
        <w:rPr>
          <w:rFonts w:ascii="Arial" w:hAnsi="Arial" w:cs="Arial"/>
          <w:b/>
        </w:rPr>
        <w:t xml:space="preserve"> </w:t>
      </w:r>
      <w:r w:rsidR="005E2901">
        <w:rPr>
          <w:rFonts w:ascii="Arial" w:hAnsi="Arial" w:cs="Arial"/>
          <w:b/>
        </w:rPr>
        <w:t xml:space="preserve">Superior Court of Washington, County of </w:t>
      </w:r>
      <w:r w:rsidRPr="003A7A9C" w:rsidR="003A7A9C">
        <w:rPr>
          <w:rFonts w:ascii="Arial" w:hAnsi="Arial" w:cs="Arial"/>
          <w:b/>
          <w:bCs/>
          <w:u w:val="single"/>
        </w:rPr>
        <w:t>King</w:t>
      </w:r>
    </w:p>
    <w:tbl>
      <w:tblPr>
        <w:tblW w:w="9360" w:type="dxa"/>
        <w:jc w:val="center"/>
        <w:tblLayout w:type="fixed"/>
        <w:tblCellMar>
          <w:left w:w="144" w:type="dxa"/>
          <w:right w:w="144" w:type="dxa"/>
        </w:tblCellMar>
        <w:tblLook w:val="0000" w:firstRow="0" w:lastRow="0" w:firstColumn="0" w:lastColumn="0" w:noHBand="0" w:noVBand="0"/>
      </w:tblPr>
      <w:tblGrid>
        <w:gridCol w:w="4680"/>
        <w:gridCol w:w="4680"/>
      </w:tblGrid>
      <w:tr w:rsidR="005E2901" w14:paraId="50B7AC7E" w14:textId="77777777">
        <w:trPr>
          <w:cantSplit/>
          <w:trHeight w:val="2151"/>
          <w:jc w:val="center"/>
        </w:trPr>
        <w:tc>
          <w:tcPr>
            <w:tcW w:w="4680" w:type="dxa"/>
            <w:tcBorders>
              <w:top w:val="nil"/>
              <w:left w:val="nil"/>
              <w:bottom w:val="single" w:color="auto" w:sz="12" w:space="0"/>
              <w:right w:val="single" w:color="auto" w:sz="12" w:space="0"/>
            </w:tcBorders>
          </w:tcPr>
          <w:p w:rsidRPr="000264D1" w:rsidR="005E2901" w:rsidRDefault="005E2901" w14:paraId="5DDA46EE" w14:textId="77777777">
            <w:pPr>
              <w:rPr>
                <w:rFonts w:ascii="Arial" w:hAnsi="Arial" w:cs="Arial"/>
                <w:sz w:val="22"/>
                <w:szCs w:val="22"/>
              </w:rPr>
            </w:pPr>
            <w:r w:rsidRPr="000264D1">
              <w:rPr>
                <w:rFonts w:ascii="Arial" w:hAnsi="Arial" w:cs="Arial"/>
                <w:sz w:val="22"/>
                <w:szCs w:val="22"/>
              </w:rPr>
              <w:t>In re:</w:t>
            </w:r>
          </w:p>
          <w:p w:rsidRPr="000264D1" w:rsidR="005E2901" w:rsidRDefault="005E2901" w14:paraId="19E012E5" w14:textId="77777777">
            <w:pPr>
              <w:tabs>
                <w:tab w:val="left" w:pos="3240"/>
              </w:tabs>
              <w:spacing w:before="120"/>
              <w:rPr>
                <w:rFonts w:ascii="Arial" w:hAnsi="Arial" w:cs="Arial"/>
                <w:sz w:val="22"/>
                <w:szCs w:val="22"/>
              </w:rPr>
            </w:pPr>
            <w:r w:rsidRPr="000264D1">
              <w:rPr>
                <w:rFonts w:ascii="Arial" w:hAnsi="Arial" w:cs="Arial"/>
                <w:sz w:val="22"/>
                <w:szCs w:val="22"/>
              </w:rPr>
              <w:t xml:space="preserve">Petitioner/s </w:t>
            </w:r>
            <w:r w:rsidRPr="002C4E4E">
              <w:rPr>
                <w:rFonts w:ascii="Arial" w:hAnsi="Arial" w:cs="Arial"/>
                <w:sz w:val="22"/>
                <w:szCs w:val="22"/>
              </w:rPr>
              <w:t>(</w:t>
            </w:r>
            <w:r w:rsidRPr="002C4E4E">
              <w:rPr>
                <w:rFonts w:ascii="Arial" w:hAnsi="Arial" w:cs="Arial"/>
                <w:i/>
                <w:sz w:val="22"/>
                <w:szCs w:val="22"/>
              </w:rPr>
              <w:t>person/s who started this case</w:t>
            </w:r>
            <w:r w:rsidRPr="002C4E4E">
              <w:rPr>
                <w:rFonts w:ascii="Arial" w:hAnsi="Arial" w:cs="Arial"/>
                <w:sz w:val="22"/>
                <w:szCs w:val="22"/>
              </w:rPr>
              <w:t>)</w:t>
            </w:r>
            <w:r w:rsidRPr="000264D1">
              <w:rPr>
                <w:rFonts w:ascii="Arial" w:hAnsi="Arial" w:cs="Arial"/>
                <w:sz w:val="22"/>
                <w:szCs w:val="22"/>
              </w:rPr>
              <w:t>:</w:t>
            </w:r>
          </w:p>
          <w:p w:rsidRPr="000264D1" w:rsidR="005E2901" w:rsidP="002C4E4E" w:rsidRDefault="003A7A9C" w14:paraId="4441AD63" w14:textId="5C1B0658">
            <w:pPr>
              <w:tabs>
                <w:tab w:val="left" w:pos="4320"/>
              </w:tabs>
              <w:spacing w:before="120"/>
              <w:rPr>
                <w:rFonts w:ascii="Arial" w:hAnsi="Arial" w:cs="Arial"/>
                <w:sz w:val="22"/>
                <w:szCs w:val="22"/>
                <w:u w:val="single"/>
              </w:rPr>
            </w:pPr>
            <w:r>
              <w:rPr>
                <w:rFonts w:ascii="Arial" w:hAnsi="Arial" w:cs="Arial"/>
                <w:sz w:val="22"/>
                <w:szCs w:val="22"/>
                <w:u w:val="single"/>
              </w:rPr>
              <w:t>Christine Moyer</w:t>
            </w:r>
          </w:p>
          <w:p w:rsidRPr="000264D1" w:rsidR="005E2901" w:rsidRDefault="005E2901" w14:paraId="38FC674F" w14:textId="77777777">
            <w:pPr>
              <w:spacing w:before="120"/>
              <w:rPr>
                <w:rFonts w:ascii="Arial" w:hAnsi="Arial" w:cs="Arial"/>
                <w:sz w:val="22"/>
                <w:szCs w:val="22"/>
              </w:rPr>
            </w:pPr>
            <w:r w:rsidRPr="000264D1">
              <w:rPr>
                <w:rFonts w:ascii="Arial" w:hAnsi="Arial" w:cs="Arial"/>
                <w:sz w:val="22"/>
                <w:szCs w:val="22"/>
              </w:rPr>
              <w:t xml:space="preserve">And Respondent/s </w:t>
            </w:r>
            <w:r w:rsidRPr="002C4E4E">
              <w:rPr>
                <w:rFonts w:ascii="Arial" w:hAnsi="Arial" w:cs="Arial"/>
                <w:sz w:val="22"/>
                <w:szCs w:val="22"/>
              </w:rPr>
              <w:t>(</w:t>
            </w:r>
            <w:r w:rsidRPr="002C4E4E">
              <w:rPr>
                <w:rFonts w:ascii="Arial" w:hAnsi="Arial" w:cs="Arial"/>
                <w:i/>
                <w:sz w:val="22"/>
                <w:szCs w:val="22"/>
              </w:rPr>
              <w:t>other party/parties</w:t>
            </w:r>
            <w:r w:rsidRPr="002C4E4E">
              <w:rPr>
                <w:rFonts w:ascii="Arial" w:hAnsi="Arial" w:cs="Arial"/>
                <w:sz w:val="22"/>
                <w:szCs w:val="22"/>
              </w:rPr>
              <w:t>)</w:t>
            </w:r>
            <w:r w:rsidRPr="000264D1">
              <w:rPr>
                <w:rFonts w:ascii="Arial" w:hAnsi="Arial" w:cs="Arial"/>
                <w:sz w:val="22"/>
                <w:szCs w:val="22"/>
              </w:rPr>
              <w:t>:</w:t>
            </w:r>
          </w:p>
          <w:p w:rsidRPr="000264D1" w:rsidR="005E2901" w:rsidP="002C4E4E" w:rsidRDefault="003A7A9C" w14:paraId="0AB98298" w14:textId="6E4B985F">
            <w:pPr>
              <w:tabs>
                <w:tab w:val="left" w:pos="4320"/>
              </w:tabs>
              <w:spacing w:before="120"/>
              <w:rPr>
                <w:rFonts w:ascii="Arial" w:hAnsi="Arial" w:cs="Arial"/>
                <w:sz w:val="22"/>
                <w:szCs w:val="22"/>
                <w:u w:val="single"/>
              </w:rPr>
            </w:pPr>
            <w:r>
              <w:rPr>
                <w:rFonts w:ascii="Arial" w:hAnsi="Arial" w:cs="Arial"/>
                <w:sz w:val="22"/>
                <w:szCs w:val="22"/>
                <w:u w:val="single"/>
              </w:rPr>
              <w:t>Robert Edward Moyer II</w:t>
            </w:r>
          </w:p>
        </w:tc>
        <w:tc>
          <w:tcPr>
            <w:tcW w:w="4680" w:type="dxa"/>
            <w:tcBorders>
              <w:top w:val="nil"/>
              <w:left w:val="nil"/>
              <w:bottom w:val="single" w:color="auto" w:sz="12" w:space="0"/>
              <w:right w:val="nil"/>
            </w:tcBorders>
          </w:tcPr>
          <w:p w:rsidRPr="000264D1" w:rsidR="005E2901" w:rsidRDefault="005E2901" w14:paraId="09D3C4F5" w14:textId="383FB67A">
            <w:pPr>
              <w:tabs>
                <w:tab w:val="left" w:pos="4320"/>
              </w:tabs>
              <w:spacing w:before="240"/>
              <w:rPr>
                <w:rFonts w:ascii="Arial" w:hAnsi="Arial" w:cs="Arial"/>
                <w:sz w:val="22"/>
                <w:szCs w:val="22"/>
              </w:rPr>
            </w:pPr>
            <w:r w:rsidRPr="000264D1">
              <w:rPr>
                <w:rFonts w:ascii="Arial" w:hAnsi="Arial" w:cs="Arial"/>
                <w:sz w:val="22"/>
                <w:szCs w:val="22"/>
              </w:rPr>
              <w:t xml:space="preserve">No. </w:t>
            </w:r>
            <w:r w:rsidR="003A7A9C">
              <w:rPr>
                <w:rFonts w:ascii="Arial" w:hAnsi="Arial" w:cs="Arial"/>
                <w:sz w:val="22"/>
                <w:szCs w:val="22"/>
                <w:u w:val="single"/>
              </w:rPr>
              <w:t>23-3-05392-7 SEA</w:t>
            </w:r>
          </w:p>
          <w:p w:rsidRPr="000264D1" w:rsidR="005E2901" w:rsidRDefault="005E2901" w14:paraId="1C37A646" w14:textId="77777777">
            <w:pPr>
              <w:tabs>
                <w:tab w:val="left" w:pos="1034"/>
                <w:tab w:val="center" w:pos="4320"/>
                <w:tab w:val="right" w:pos="8640"/>
                <w:tab w:val="right" w:pos="9360"/>
              </w:tabs>
              <w:spacing w:before="200"/>
              <w:rPr>
                <w:rFonts w:ascii="Arial" w:hAnsi="Arial" w:cs="Arial"/>
                <w:b/>
                <w:sz w:val="22"/>
                <w:szCs w:val="22"/>
              </w:rPr>
            </w:pPr>
            <w:r w:rsidRPr="000264D1">
              <w:rPr>
                <w:rFonts w:ascii="Arial" w:hAnsi="Arial" w:cs="Arial"/>
                <w:b/>
                <w:sz w:val="22"/>
                <w:szCs w:val="22"/>
              </w:rPr>
              <w:t>Restraining Order</w:t>
            </w:r>
          </w:p>
          <w:p w:rsidRPr="00121678" w:rsidR="005E2901" w:rsidP="00121678" w:rsidRDefault="005E2901" w14:paraId="7EE0CF13" w14:textId="7B63795A">
            <w:pPr>
              <w:spacing w:after="60"/>
              <w:rPr>
                <w:rFonts w:ascii="Arial" w:hAnsi="Arial" w:cs="Arial"/>
              </w:rPr>
            </w:pPr>
            <w:r w:rsidRPr="00121678">
              <w:rPr>
                <w:rFonts w:ascii="Arial" w:hAnsi="Arial" w:cs="Arial"/>
              </w:rPr>
              <w:t>Final (RSTO)</w:t>
            </w:r>
          </w:p>
          <w:p w:rsidRPr="002C4E4E" w:rsidR="005E2901" w:rsidRDefault="005E2901" w14:paraId="038EBE81" w14:textId="40CEA791">
            <w:pPr>
              <w:tabs>
                <w:tab w:val="right" w:pos="9360"/>
              </w:tabs>
              <w:spacing w:before="60" w:after="120"/>
              <w:rPr>
                <w:rFonts w:ascii="Arial" w:hAnsi="Arial" w:cs="Arial"/>
                <w:sz w:val="22"/>
                <w:szCs w:val="22"/>
              </w:rPr>
            </w:pPr>
            <w:r w:rsidRPr="002C4E4E">
              <w:rPr>
                <w:rFonts w:ascii="Arial" w:hAnsi="Arial" w:cs="Arial"/>
                <w:b/>
                <w:sz w:val="22"/>
                <w:szCs w:val="22"/>
              </w:rPr>
              <w:t>Clerk’s action required:</w:t>
            </w:r>
            <w:r w:rsidRPr="000264D1" w:rsidR="00316C36">
              <w:rPr>
                <w:rFonts w:ascii="Arial" w:hAnsi="Arial" w:cs="Arial"/>
                <w:sz w:val="22"/>
                <w:szCs w:val="22"/>
              </w:rPr>
              <w:t xml:space="preserve"> </w:t>
            </w:r>
            <w:r w:rsidRPr="002C4E4E" w:rsidR="00316C36">
              <w:rPr>
                <w:rFonts w:ascii="Arial" w:hAnsi="Arial" w:cs="Arial"/>
                <w:sz w:val="22"/>
                <w:szCs w:val="22"/>
              </w:rPr>
              <w:t>6</w:t>
            </w:r>
            <w:r w:rsidRPr="002C4E4E" w:rsidR="00316C36">
              <w:rPr>
                <w:rFonts w:ascii="Arial" w:hAnsi="Arial" w:cs="Arial"/>
                <w:b/>
                <w:sz w:val="22"/>
                <w:szCs w:val="22"/>
              </w:rPr>
              <w:t>,</w:t>
            </w:r>
            <w:r w:rsidRPr="000264D1">
              <w:rPr>
                <w:rFonts w:ascii="Arial" w:hAnsi="Arial" w:cs="Arial"/>
                <w:sz w:val="22"/>
                <w:szCs w:val="22"/>
              </w:rPr>
              <w:t xml:space="preserve"> </w:t>
            </w:r>
            <w:r w:rsidRPr="002C4E4E">
              <w:rPr>
                <w:rFonts w:ascii="Arial" w:hAnsi="Arial" w:cs="Arial"/>
                <w:sz w:val="22"/>
                <w:szCs w:val="22"/>
              </w:rPr>
              <w:t>7</w:t>
            </w:r>
          </w:p>
          <w:p w:rsidRPr="000264D1" w:rsidR="001C3911" w:rsidP="002C4E4E" w:rsidRDefault="001C3911" w14:paraId="11750118" w14:textId="43FDDB9B">
            <w:pPr>
              <w:tabs>
                <w:tab w:val="left" w:pos="9360"/>
              </w:tabs>
              <w:spacing w:before="60" w:after="60"/>
              <w:rPr>
                <w:rFonts w:ascii="Arial" w:hAnsi="Arial" w:cs="Arial"/>
                <w:sz w:val="22"/>
                <w:szCs w:val="22"/>
              </w:rPr>
            </w:pPr>
            <w:r w:rsidRPr="000264D1">
              <w:rPr>
                <w:rFonts w:ascii="Arial" w:hAnsi="Arial" w:cs="Arial"/>
                <w:sz w:val="22"/>
                <w:szCs w:val="22"/>
              </w:rPr>
              <w:t>Surrender Weapons Ordered:</w:t>
            </w:r>
            <w:r w:rsidRPr="000264D1">
              <w:rPr>
                <w:rFonts w:ascii="Arial" w:hAnsi="Arial" w:cs="Arial"/>
                <w:spacing w:val="-2"/>
                <w:sz w:val="22"/>
                <w:szCs w:val="22"/>
              </w:rPr>
              <w:t xml:space="preserve"> </w:t>
            </w:r>
            <w:r w:rsidRPr="000264D1">
              <w:rPr>
                <w:rFonts w:ascii="Arial" w:hAnsi="Arial" w:cs="Arial"/>
                <w:sz w:val="22"/>
                <w:szCs w:val="22"/>
              </w:rPr>
              <w:t xml:space="preserve">[ </w:t>
            </w:r>
            <w:r w:rsidR="003A7A9C">
              <w:rPr>
                <w:rFonts w:ascii="Arial" w:hAnsi="Arial" w:cs="Arial"/>
                <w:sz w:val="22"/>
                <w:szCs w:val="22"/>
              </w:rPr>
              <w:t>X</w:t>
            </w:r>
            <w:r w:rsidRPr="000264D1">
              <w:rPr>
                <w:rFonts w:ascii="Arial" w:hAnsi="Arial" w:cs="Arial"/>
                <w:sz w:val="22"/>
                <w:szCs w:val="22"/>
              </w:rPr>
              <w:t xml:space="preserve"> ]</w:t>
            </w:r>
            <w:r w:rsidRPr="000264D1">
              <w:rPr>
                <w:rFonts w:ascii="Arial" w:hAnsi="Arial" w:cs="Arial"/>
                <w:spacing w:val="-2"/>
                <w:sz w:val="22"/>
                <w:szCs w:val="22"/>
              </w:rPr>
              <w:t xml:space="preserve"> </w:t>
            </w:r>
            <w:r w:rsidR="006A0B2C">
              <w:rPr>
                <w:rFonts w:ascii="Arial" w:hAnsi="Arial" w:cs="Arial"/>
                <w:spacing w:val="-2"/>
                <w:sz w:val="22"/>
                <w:szCs w:val="22"/>
              </w:rPr>
              <w:t>YES</w:t>
            </w:r>
          </w:p>
        </w:tc>
      </w:tr>
    </w:tbl>
    <w:p w:rsidRPr="003D46F2" w:rsidR="005E2901" w:rsidP="00435ADC" w:rsidRDefault="005E2901" w14:paraId="31612F26" w14:textId="77777777">
      <w:pPr>
        <w:spacing w:before="120"/>
        <w:jc w:val="center"/>
        <w:outlineLvl w:val="0"/>
        <w:rPr>
          <w:rFonts w:ascii="Arial" w:hAnsi="Arial" w:cs="Arial"/>
          <w:b/>
          <w:sz w:val="28"/>
          <w:szCs w:val="28"/>
        </w:rPr>
      </w:pPr>
      <w:r w:rsidRPr="003D46F2">
        <w:rPr>
          <w:rFonts w:ascii="Arial" w:hAnsi="Arial" w:cs="Arial"/>
          <w:b/>
          <w:sz w:val="28"/>
          <w:szCs w:val="28"/>
        </w:rPr>
        <w:t>Restraining Order</w:t>
      </w:r>
    </w:p>
    <w:p w:rsidR="005E2901" w:rsidP="003D46F2" w:rsidRDefault="005E2901" w14:paraId="785A8251" w14:textId="2E7429DC">
      <w:pPr>
        <w:tabs>
          <w:tab w:val="left" w:pos="-720"/>
          <w:tab w:val="left" w:pos="5670"/>
        </w:tabs>
        <w:spacing w:before="120"/>
        <w:rPr>
          <w:rFonts w:ascii="Arial" w:hAnsi="Arial" w:cs="Arial"/>
          <w:i/>
          <w:sz w:val="22"/>
          <w:szCs w:val="22"/>
        </w:rPr>
      </w:pPr>
      <w:r>
        <w:rPr>
          <w:rFonts w:ascii="Arial" w:hAnsi="Arial" w:cs="Arial"/>
          <w:i/>
          <w:color w:val="000000"/>
          <w:sz w:val="22"/>
          <w:szCs w:val="22"/>
        </w:rPr>
        <w:t xml:space="preserve">This order replaces all </w:t>
      </w:r>
      <w:r>
        <w:rPr>
          <w:rFonts w:ascii="Arial" w:hAnsi="Arial" w:cs="Arial"/>
          <w:i/>
          <w:sz w:val="22"/>
          <w:szCs w:val="22"/>
        </w:rPr>
        <w:t xml:space="preserve">earlier Restraining Orders </w:t>
      </w:r>
      <w:r w:rsidR="001C3A3B">
        <w:rPr>
          <w:rFonts w:ascii="Arial" w:hAnsi="Arial" w:cs="Arial"/>
          <w:i/>
          <w:sz w:val="22"/>
          <w:szCs w:val="22"/>
        </w:rPr>
        <w:t xml:space="preserve">with </w:t>
      </w:r>
      <w:r>
        <w:rPr>
          <w:rFonts w:ascii="Arial" w:hAnsi="Arial" w:cs="Arial"/>
          <w:i/>
          <w:sz w:val="22"/>
          <w:szCs w:val="22"/>
        </w:rPr>
        <w:t xml:space="preserve">the same </w:t>
      </w:r>
      <w:r w:rsidR="001C3A3B">
        <w:rPr>
          <w:rFonts w:ascii="Arial" w:hAnsi="Arial" w:cs="Arial"/>
          <w:i/>
          <w:sz w:val="22"/>
          <w:szCs w:val="22"/>
        </w:rPr>
        <w:t xml:space="preserve">Restrained Person, </w:t>
      </w:r>
      <w:r w:rsidR="00812F12">
        <w:rPr>
          <w:rFonts w:ascii="Arial" w:hAnsi="Arial" w:cs="Arial"/>
          <w:i/>
          <w:sz w:val="22"/>
          <w:szCs w:val="22"/>
        </w:rPr>
        <w:t>issued</w:t>
      </w:r>
      <w:r w:rsidR="00FC277B">
        <w:rPr>
          <w:rFonts w:ascii="Arial" w:hAnsi="Arial" w:cs="Arial"/>
          <w:i/>
          <w:sz w:val="22"/>
          <w:szCs w:val="22"/>
        </w:rPr>
        <w:t xml:space="preserve"> </w:t>
      </w:r>
      <w:r w:rsidR="00812F12">
        <w:rPr>
          <w:rFonts w:ascii="Arial" w:hAnsi="Arial" w:cs="Arial"/>
          <w:i/>
          <w:sz w:val="22"/>
          <w:szCs w:val="22"/>
        </w:rPr>
        <w:t xml:space="preserve">under </w:t>
      </w:r>
      <w:r>
        <w:rPr>
          <w:rFonts w:ascii="Arial" w:hAnsi="Arial" w:cs="Arial"/>
          <w:i/>
          <w:sz w:val="22"/>
          <w:szCs w:val="22"/>
        </w:rPr>
        <w:t>this case number.</w:t>
      </w:r>
    </w:p>
    <w:tbl>
      <w:tblPr>
        <w:tblW w:w="9450" w:type="dxa"/>
        <w:tblInd w:w="18" w:type="dxa"/>
        <w:tblLayout w:type="fixed"/>
        <w:tblLook w:val="01E0" w:firstRow="1" w:lastRow="1" w:firstColumn="1" w:lastColumn="1" w:noHBand="0" w:noVBand="0"/>
      </w:tblPr>
      <w:tblGrid>
        <w:gridCol w:w="5130"/>
        <w:gridCol w:w="270"/>
        <w:gridCol w:w="1350"/>
        <w:gridCol w:w="1350"/>
        <w:gridCol w:w="1350"/>
      </w:tblGrid>
      <w:tr w:rsidR="005E2901" w14:paraId="2147676A" w14:textId="77777777">
        <w:trPr>
          <w:trHeight w:val="143"/>
        </w:trPr>
        <w:tc>
          <w:tcPr>
            <w:tcW w:w="5130" w:type="dxa"/>
            <w:vMerge w:val="restart"/>
            <w:shd w:val="clear" w:color="auto" w:fill="auto"/>
          </w:tcPr>
          <w:p w:rsidRPr="00435ADC" w:rsidR="005E2901" w:rsidP="003D46F2" w:rsidRDefault="00E8071B" w14:paraId="43466280" w14:textId="77777777">
            <w:pPr>
              <w:pStyle w:val="WAItem"/>
              <w:keepNext w:val="0"/>
              <w:numPr>
                <w:ilvl w:val="0"/>
                <w:numId w:val="0"/>
              </w:numPr>
              <w:tabs>
                <w:tab w:val="clear" w:pos="540"/>
              </w:tabs>
              <w:spacing w:before="120"/>
              <w:ind w:left="605" w:hanging="720"/>
              <w:rPr>
                <w:sz w:val="22"/>
                <w:szCs w:val="22"/>
              </w:rPr>
            </w:pPr>
            <w:r w:rsidRPr="00435ADC">
              <w:rPr>
                <w:sz w:val="22"/>
                <w:szCs w:val="22"/>
              </w:rPr>
              <w:t>1.</w:t>
            </w:r>
            <w:r w:rsidRPr="00435ADC" w:rsidR="005E2901">
              <w:rPr>
                <w:sz w:val="22"/>
                <w:szCs w:val="22"/>
              </w:rPr>
              <w:tab/>
              <w:t xml:space="preserve">This Order restrains </w:t>
            </w:r>
            <w:r w:rsidRPr="002C4E4E" w:rsidR="005E2901">
              <w:rPr>
                <w:sz w:val="22"/>
                <w:szCs w:val="22"/>
              </w:rPr>
              <w:t>(</w:t>
            </w:r>
            <w:r w:rsidRPr="00435ADC" w:rsidR="005E2901">
              <w:rPr>
                <w:i/>
                <w:sz w:val="22"/>
                <w:szCs w:val="22"/>
              </w:rPr>
              <w:t>name</w:t>
            </w:r>
            <w:r w:rsidRPr="002C4E4E" w:rsidR="005E2901">
              <w:rPr>
                <w:sz w:val="22"/>
                <w:szCs w:val="22"/>
              </w:rPr>
              <w:t>)</w:t>
            </w:r>
            <w:r w:rsidRPr="00435ADC" w:rsidR="005E2901">
              <w:rPr>
                <w:i/>
                <w:sz w:val="22"/>
                <w:szCs w:val="22"/>
              </w:rPr>
              <w:t xml:space="preserve">: </w:t>
            </w:r>
          </w:p>
          <w:p w:rsidRPr="00706FE1" w:rsidR="005E2901" w:rsidP="00D141A2" w:rsidRDefault="003A7A9C" w14:paraId="7E3D92C0" w14:textId="2BAD1434">
            <w:pPr>
              <w:tabs>
                <w:tab w:val="left" w:pos="4914"/>
                <w:tab w:val="left" w:pos="9270"/>
              </w:tabs>
              <w:spacing w:line="320" w:lineRule="exact"/>
              <w:ind w:left="720"/>
              <w:rPr>
                <w:u w:val="single"/>
              </w:rPr>
            </w:pPr>
            <w:r>
              <w:rPr>
                <w:u w:val="single"/>
              </w:rPr>
              <w:t>Robert Edward Moyer II</w:t>
            </w:r>
          </w:p>
          <w:p w:rsidR="005E2901" w:rsidP="006D2176" w:rsidRDefault="005E2901" w14:paraId="1B33D02E" w14:textId="77777777">
            <w:pPr>
              <w:spacing w:line="320" w:lineRule="atLeast"/>
              <w:ind w:left="720"/>
              <w:rPr>
                <w:rFonts w:ascii="Arial" w:hAnsi="Arial" w:cs="Arial"/>
                <w:sz w:val="22"/>
                <w:szCs w:val="22"/>
              </w:rPr>
            </w:pPr>
            <w:r>
              <w:rPr>
                <w:rFonts w:ascii="Arial" w:hAnsi="Arial" w:cs="Arial"/>
                <w:sz w:val="22"/>
                <w:szCs w:val="22"/>
              </w:rPr>
              <w:t xml:space="preserve">Restrained </w:t>
            </w:r>
            <w:r w:rsidR="002C5413">
              <w:rPr>
                <w:rFonts w:ascii="Arial" w:hAnsi="Arial" w:cs="Arial"/>
                <w:sz w:val="22"/>
                <w:szCs w:val="22"/>
              </w:rPr>
              <w:t>P</w:t>
            </w:r>
            <w:r>
              <w:rPr>
                <w:rFonts w:ascii="Arial" w:hAnsi="Arial" w:cs="Arial"/>
                <w:sz w:val="22"/>
                <w:szCs w:val="22"/>
              </w:rPr>
              <w:t xml:space="preserve">arty’s </w:t>
            </w:r>
            <w:r w:rsidR="002C5413">
              <w:rPr>
                <w:rFonts w:ascii="Arial" w:hAnsi="Arial" w:cs="Arial"/>
                <w:sz w:val="22"/>
                <w:szCs w:val="22"/>
              </w:rPr>
              <w:t>d</w:t>
            </w:r>
            <w:r>
              <w:rPr>
                <w:rFonts w:ascii="Arial" w:hAnsi="Arial" w:cs="Arial"/>
                <w:sz w:val="22"/>
                <w:szCs w:val="22"/>
              </w:rPr>
              <w:t xml:space="preserve">istinguishing </w:t>
            </w:r>
            <w:r w:rsidR="002C5413">
              <w:rPr>
                <w:rFonts w:ascii="Arial" w:hAnsi="Arial" w:cs="Arial"/>
                <w:sz w:val="22"/>
                <w:szCs w:val="22"/>
              </w:rPr>
              <w:t>f</w:t>
            </w:r>
            <w:r>
              <w:rPr>
                <w:rFonts w:ascii="Arial" w:hAnsi="Arial" w:cs="Arial"/>
                <w:sz w:val="22"/>
                <w:szCs w:val="22"/>
              </w:rPr>
              <w:t>eatures:</w:t>
            </w:r>
          </w:p>
          <w:p w:rsidR="005E2901" w:rsidP="00D141A2" w:rsidRDefault="005E2901" w14:paraId="2DC63513" w14:textId="77777777">
            <w:pPr>
              <w:tabs>
                <w:tab w:val="left" w:pos="4914"/>
                <w:tab w:val="left" w:pos="9270"/>
              </w:tabs>
              <w:spacing w:line="320" w:lineRule="atLeast"/>
              <w:ind w:left="720"/>
              <w:rPr>
                <w:rFonts w:ascii="Arial" w:hAnsi="Arial" w:cs="Arial"/>
                <w:spacing w:val="-2"/>
                <w:sz w:val="22"/>
                <w:szCs w:val="22"/>
                <w:u w:val="single"/>
              </w:rPr>
            </w:pPr>
            <w:r>
              <w:rPr>
                <w:rFonts w:ascii="Arial" w:hAnsi="Arial" w:cs="Arial"/>
                <w:spacing w:val="-2"/>
                <w:sz w:val="22"/>
                <w:szCs w:val="22"/>
                <w:u w:val="single"/>
              </w:rPr>
              <w:tab/>
            </w:r>
          </w:p>
        </w:tc>
        <w:tc>
          <w:tcPr>
            <w:tcW w:w="270" w:type="dxa"/>
            <w:vMerge w:val="restart"/>
            <w:shd w:val="clear" w:color="auto" w:fill="auto"/>
          </w:tcPr>
          <w:p w:rsidR="005E2901" w:rsidRDefault="005E2901" w14:paraId="27EEF4DE" w14:textId="77777777">
            <w:pPr>
              <w:tabs>
                <w:tab w:val="left" w:pos="-720"/>
                <w:tab w:val="left" w:pos="9270"/>
              </w:tabs>
              <w:rPr>
                <w:rFonts w:ascii="Arial" w:hAnsi="Arial" w:cs="Arial"/>
                <w:sz w:val="20"/>
                <w:szCs w:val="20"/>
              </w:rPr>
            </w:pPr>
          </w:p>
        </w:tc>
        <w:tc>
          <w:tcPr>
            <w:tcW w:w="4050" w:type="dxa"/>
            <w:gridSpan w:val="3"/>
            <w:tcBorders>
              <w:bottom w:val="single" w:color="auto" w:sz="18" w:space="0"/>
            </w:tcBorders>
          </w:tcPr>
          <w:p w:rsidRPr="001B3876" w:rsidR="005E2901" w:rsidP="001B3876" w:rsidRDefault="005E2901" w14:paraId="1534AFC2" w14:textId="77777777">
            <w:pPr>
              <w:rPr>
                <w:rFonts w:ascii="Arial" w:hAnsi="Arial" w:cs="Arial"/>
                <w:b/>
                <w:bCs/>
                <w:sz w:val="22"/>
                <w:szCs w:val="22"/>
              </w:rPr>
            </w:pPr>
            <w:r w:rsidRPr="001B3876">
              <w:rPr>
                <w:rFonts w:ascii="Arial" w:hAnsi="Arial" w:cs="Arial"/>
                <w:b/>
                <w:bCs/>
                <w:sz w:val="22"/>
                <w:szCs w:val="22"/>
              </w:rPr>
              <w:t>Restrained Party’s Identifiers</w:t>
            </w:r>
          </w:p>
        </w:tc>
      </w:tr>
      <w:tr w:rsidR="005E2901" w14:paraId="5579D5F5" w14:textId="77777777">
        <w:trPr>
          <w:trHeight w:val="143"/>
        </w:trPr>
        <w:tc>
          <w:tcPr>
            <w:tcW w:w="5130" w:type="dxa"/>
            <w:vMerge/>
            <w:shd w:val="clear" w:color="auto" w:fill="auto"/>
          </w:tcPr>
          <w:p w:rsidR="005E2901" w:rsidRDefault="005E2901" w14:paraId="4B57215A" w14:textId="77777777">
            <w:pPr>
              <w:tabs>
                <w:tab w:val="left" w:pos="-720"/>
                <w:tab w:val="left" w:pos="432"/>
                <w:tab w:val="left" w:pos="4482"/>
                <w:tab w:val="left" w:pos="9270"/>
              </w:tabs>
              <w:spacing w:line="300" w:lineRule="atLeast"/>
              <w:rPr>
                <w:rFonts w:ascii="Arial" w:hAnsi="Arial" w:cs="Arial"/>
                <w:i/>
                <w:spacing w:val="-2"/>
                <w:sz w:val="22"/>
                <w:szCs w:val="22"/>
                <w:u w:val="single"/>
              </w:rPr>
            </w:pPr>
          </w:p>
        </w:tc>
        <w:tc>
          <w:tcPr>
            <w:tcW w:w="270" w:type="dxa"/>
            <w:vMerge/>
            <w:tcBorders>
              <w:right w:val="single" w:color="auto" w:sz="18" w:space="0"/>
            </w:tcBorders>
          </w:tcPr>
          <w:p w:rsidR="005E2901" w:rsidRDefault="005E2901" w14:paraId="68A75D59" w14:textId="77777777">
            <w:pPr>
              <w:tabs>
                <w:tab w:val="left" w:pos="-720"/>
                <w:tab w:val="left" w:pos="9270"/>
              </w:tabs>
              <w:rPr>
                <w:rFonts w:ascii="Arial" w:hAnsi="Arial" w:cs="Arial"/>
                <w:b/>
                <w:u w:val="single"/>
              </w:rPr>
            </w:pPr>
          </w:p>
        </w:tc>
        <w:tc>
          <w:tcPr>
            <w:tcW w:w="1350" w:type="dxa"/>
            <w:tcBorders>
              <w:top w:val="single" w:color="auto" w:sz="18" w:space="0"/>
              <w:left w:val="single" w:color="auto" w:sz="18" w:space="0"/>
              <w:bottom w:val="single" w:color="auto" w:sz="6" w:space="0"/>
              <w:right w:val="single" w:color="auto" w:sz="6" w:space="0"/>
            </w:tcBorders>
          </w:tcPr>
          <w:p w:rsidRPr="002D7162" w:rsidR="005E2901" w:rsidP="002D7162" w:rsidRDefault="005E2901" w14:paraId="77B50F7F" w14:textId="77777777">
            <w:pPr>
              <w:jc w:val="center"/>
              <w:rPr>
                <w:rFonts w:ascii="Arial" w:hAnsi="Arial" w:cs="Arial"/>
                <w:sz w:val="22"/>
                <w:szCs w:val="22"/>
              </w:rPr>
            </w:pPr>
            <w:r w:rsidRPr="002D7162">
              <w:rPr>
                <w:rFonts w:ascii="Arial" w:hAnsi="Arial" w:cs="Arial"/>
                <w:sz w:val="22"/>
                <w:szCs w:val="22"/>
              </w:rPr>
              <w:t>Sex</w:t>
            </w:r>
          </w:p>
        </w:tc>
        <w:tc>
          <w:tcPr>
            <w:tcW w:w="1350" w:type="dxa"/>
            <w:tcBorders>
              <w:top w:val="single" w:color="auto" w:sz="18" w:space="0"/>
              <w:left w:val="single" w:color="auto" w:sz="6" w:space="0"/>
              <w:bottom w:val="single" w:color="auto" w:sz="6" w:space="0"/>
              <w:right w:val="single" w:color="auto" w:sz="6" w:space="0"/>
            </w:tcBorders>
          </w:tcPr>
          <w:p w:rsidRPr="002D7162" w:rsidR="005E2901" w:rsidP="002D7162" w:rsidRDefault="005E2901" w14:paraId="7820781D" w14:textId="77777777">
            <w:pPr>
              <w:jc w:val="center"/>
              <w:rPr>
                <w:rFonts w:ascii="Arial" w:hAnsi="Arial" w:cs="Arial"/>
                <w:sz w:val="22"/>
                <w:szCs w:val="22"/>
              </w:rPr>
            </w:pPr>
            <w:r w:rsidRPr="002D7162">
              <w:rPr>
                <w:rFonts w:ascii="Arial" w:hAnsi="Arial" w:cs="Arial"/>
                <w:sz w:val="22"/>
                <w:szCs w:val="22"/>
              </w:rPr>
              <w:t>Race</w:t>
            </w:r>
          </w:p>
        </w:tc>
        <w:tc>
          <w:tcPr>
            <w:tcW w:w="1350" w:type="dxa"/>
            <w:tcBorders>
              <w:top w:val="single" w:color="auto" w:sz="18" w:space="0"/>
              <w:left w:val="single" w:color="auto" w:sz="6" w:space="0"/>
              <w:bottom w:val="single" w:color="auto" w:sz="6" w:space="0"/>
              <w:right w:val="single" w:color="auto" w:sz="18" w:space="0"/>
            </w:tcBorders>
          </w:tcPr>
          <w:p w:rsidRPr="002D7162" w:rsidR="005E2901" w:rsidP="002D7162" w:rsidRDefault="005E2901" w14:paraId="10ACEFD7" w14:textId="77777777">
            <w:pPr>
              <w:jc w:val="center"/>
              <w:rPr>
                <w:rFonts w:ascii="Arial" w:hAnsi="Arial" w:cs="Arial"/>
                <w:sz w:val="22"/>
                <w:szCs w:val="22"/>
              </w:rPr>
            </w:pPr>
            <w:r w:rsidRPr="002D7162">
              <w:rPr>
                <w:rFonts w:ascii="Arial" w:hAnsi="Arial" w:cs="Arial"/>
                <w:sz w:val="22"/>
                <w:szCs w:val="22"/>
              </w:rPr>
              <w:t>Hair</w:t>
            </w:r>
          </w:p>
        </w:tc>
      </w:tr>
      <w:tr w:rsidR="005E2901" w14:paraId="3042E4FD" w14:textId="77777777">
        <w:trPr>
          <w:trHeight w:val="278"/>
        </w:trPr>
        <w:tc>
          <w:tcPr>
            <w:tcW w:w="5130" w:type="dxa"/>
            <w:vMerge/>
            <w:shd w:val="clear" w:color="auto" w:fill="auto"/>
          </w:tcPr>
          <w:p w:rsidR="005E2901" w:rsidRDefault="005E2901" w14:paraId="3E120374" w14:textId="77777777">
            <w:pPr>
              <w:tabs>
                <w:tab w:val="left" w:pos="-720"/>
                <w:tab w:val="left" w:pos="9270"/>
              </w:tabs>
              <w:rPr>
                <w:rFonts w:ascii="Arial" w:hAnsi="Arial" w:cs="Arial"/>
                <w:b/>
                <w:u w:val="single"/>
              </w:rPr>
            </w:pPr>
          </w:p>
        </w:tc>
        <w:tc>
          <w:tcPr>
            <w:tcW w:w="270" w:type="dxa"/>
            <w:vMerge/>
            <w:tcBorders>
              <w:right w:val="single" w:color="auto" w:sz="18" w:space="0"/>
            </w:tcBorders>
          </w:tcPr>
          <w:p w:rsidR="005E2901" w:rsidRDefault="005E2901" w14:paraId="541B3EC0" w14:textId="77777777">
            <w:pPr>
              <w:tabs>
                <w:tab w:val="left" w:pos="-720"/>
                <w:tab w:val="left" w:pos="9270"/>
              </w:tabs>
              <w:rPr>
                <w:rFonts w:ascii="Arial" w:hAnsi="Arial" w:cs="Arial"/>
                <w:b/>
                <w:u w:val="single"/>
              </w:rPr>
            </w:pPr>
          </w:p>
        </w:tc>
        <w:tc>
          <w:tcPr>
            <w:tcW w:w="1350" w:type="dxa"/>
            <w:tcBorders>
              <w:top w:val="single" w:color="auto" w:sz="6" w:space="0"/>
              <w:left w:val="single" w:color="auto" w:sz="18" w:space="0"/>
              <w:bottom w:val="single" w:color="auto" w:sz="6" w:space="0"/>
              <w:right w:val="single" w:color="auto" w:sz="6" w:space="0"/>
            </w:tcBorders>
          </w:tcPr>
          <w:p w:rsidRPr="002D7162" w:rsidR="005E2901" w:rsidP="002D7162" w:rsidRDefault="003A7A9C" w14:paraId="34431BC6" w14:textId="0F982C98">
            <w:pPr>
              <w:rPr>
                <w:rFonts w:ascii="Arial" w:hAnsi="Arial" w:cs="Arial"/>
                <w:sz w:val="22"/>
                <w:szCs w:val="22"/>
              </w:rPr>
            </w:pPr>
            <w:r>
              <w:rPr>
                <w:rFonts w:ascii="Arial" w:hAnsi="Arial" w:cs="Arial"/>
                <w:sz w:val="22"/>
                <w:szCs w:val="22"/>
              </w:rPr>
              <w:t>Male</w:t>
            </w:r>
          </w:p>
        </w:tc>
        <w:tc>
          <w:tcPr>
            <w:tcW w:w="1350" w:type="dxa"/>
            <w:tcBorders>
              <w:top w:val="single" w:color="auto" w:sz="6" w:space="0"/>
              <w:left w:val="single" w:color="auto" w:sz="6" w:space="0"/>
              <w:bottom w:val="single" w:color="auto" w:sz="6" w:space="0"/>
              <w:right w:val="single" w:color="auto" w:sz="6" w:space="0"/>
            </w:tcBorders>
          </w:tcPr>
          <w:p w:rsidRPr="002D7162" w:rsidR="005E2901" w:rsidP="002D7162" w:rsidRDefault="003A7A9C" w14:paraId="0D8D5479" w14:textId="32A888CB">
            <w:pPr>
              <w:rPr>
                <w:rFonts w:ascii="Arial" w:hAnsi="Arial" w:cs="Arial"/>
                <w:sz w:val="22"/>
                <w:szCs w:val="22"/>
              </w:rPr>
            </w:pPr>
            <w:r>
              <w:rPr>
                <w:rFonts w:ascii="Arial" w:hAnsi="Arial" w:cs="Arial"/>
                <w:sz w:val="22"/>
                <w:szCs w:val="22"/>
              </w:rPr>
              <w:t>Caucasian</w:t>
            </w:r>
          </w:p>
        </w:tc>
        <w:tc>
          <w:tcPr>
            <w:tcW w:w="1350" w:type="dxa"/>
            <w:tcBorders>
              <w:top w:val="single" w:color="auto" w:sz="6" w:space="0"/>
              <w:left w:val="single" w:color="auto" w:sz="6" w:space="0"/>
              <w:bottom w:val="single" w:color="auto" w:sz="6" w:space="0"/>
              <w:right w:val="single" w:color="auto" w:sz="18" w:space="0"/>
            </w:tcBorders>
          </w:tcPr>
          <w:p w:rsidRPr="002D7162" w:rsidR="005E2901" w:rsidP="002D7162" w:rsidRDefault="003A7A9C" w14:paraId="01EE5BC2" w14:textId="537902E4">
            <w:pPr>
              <w:rPr>
                <w:rFonts w:ascii="Arial" w:hAnsi="Arial" w:cs="Arial"/>
                <w:sz w:val="22"/>
                <w:szCs w:val="22"/>
              </w:rPr>
            </w:pPr>
            <w:r>
              <w:rPr>
                <w:rFonts w:ascii="Arial" w:hAnsi="Arial" w:cs="Arial"/>
                <w:sz w:val="22"/>
                <w:szCs w:val="22"/>
              </w:rPr>
              <w:t>Brown</w:t>
            </w:r>
          </w:p>
        </w:tc>
      </w:tr>
      <w:tr w:rsidR="005E2901" w14:paraId="185EFB69" w14:textId="77777777">
        <w:trPr>
          <w:trHeight w:val="63"/>
        </w:trPr>
        <w:tc>
          <w:tcPr>
            <w:tcW w:w="5130" w:type="dxa"/>
            <w:vMerge/>
            <w:shd w:val="clear" w:color="auto" w:fill="auto"/>
          </w:tcPr>
          <w:p w:rsidR="005E2901" w:rsidRDefault="005E2901" w14:paraId="11578AA4" w14:textId="77777777">
            <w:pPr>
              <w:tabs>
                <w:tab w:val="left" w:pos="-720"/>
                <w:tab w:val="left" w:pos="9270"/>
              </w:tabs>
              <w:rPr>
                <w:rFonts w:ascii="Arial" w:hAnsi="Arial" w:cs="Arial"/>
                <w:b/>
                <w:u w:val="single"/>
              </w:rPr>
            </w:pPr>
          </w:p>
        </w:tc>
        <w:tc>
          <w:tcPr>
            <w:tcW w:w="270" w:type="dxa"/>
            <w:vMerge/>
            <w:tcBorders>
              <w:right w:val="single" w:color="auto" w:sz="18" w:space="0"/>
            </w:tcBorders>
            <w:shd w:val="clear" w:color="auto" w:fill="auto"/>
          </w:tcPr>
          <w:p w:rsidR="005E2901" w:rsidRDefault="005E2901" w14:paraId="666E800E" w14:textId="77777777">
            <w:pPr>
              <w:tabs>
                <w:tab w:val="left" w:pos="-720"/>
                <w:tab w:val="left" w:pos="9270"/>
              </w:tabs>
              <w:rPr>
                <w:rFonts w:ascii="Arial" w:hAnsi="Arial" w:cs="Arial"/>
                <w:b/>
                <w:u w:val="single"/>
              </w:rPr>
            </w:pPr>
          </w:p>
        </w:tc>
        <w:tc>
          <w:tcPr>
            <w:tcW w:w="1350" w:type="dxa"/>
            <w:tcBorders>
              <w:top w:val="single" w:color="auto" w:sz="6" w:space="0"/>
              <w:left w:val="single" w:color="auto" w:sz="18" w:space="0"/>
              <w:bottom w:val="single" w:color="auto" w:sz="6" w:space="0"/>
              <w:right w:val="single" w:color="auto" w:sz="6" w:space="0"/>
            </w:tcBorders>
          </w:tcPr>
          <w:p w:rsidRPr="002D7162" w:rsidR="005E2901" w:rsidP="002D7162" w:rsidRDefault="005E2901" w14:paraId="3833880E" w14:textId="77777777">
            <w:pPr>
              <w:jc w:val="center"/>
              <w:rPr>
                <w:rFonts w:ascii="Arial" w:hAnsi="Arial" w:cs="Arial"/>
                <w:sz w:val="22"/>
                <w:szCs w:val="22"/>
              </w:rPr>
            </w:pPr>
            <w:r w:rsidRPr="002D7162">
              <w:rPr>
                <w:rFonts w:ascii="Arial" w:hAnsi="Arial" w:cs="Arial"/>
                <w:sz w:val="22"/>
                <w:szCs w:val="22"/>
              </w:rPr>
              <w:t>Height</w:t>
            </w:r>
          </w:p>
        </w:tc>
        <w:tc>
          <w:tcPr>
            <w:tcW w:w="1350" w:type="dxa"/>
            <w:tcBorders>
              <w:top w:val="single" w:color="auto" w:sz="6" w:space="0"/>
              <w:left w:val="single" w:color="auto" w:sz="6" w:space="0"/>
              <w:bottom w:val="single" w:color="auto" w:sz="6" w:space="0"/>
              <w:right w:val="single" w:color="auto" w:sz="6" w:space="0"/>
            </w:tcBorders>
          </w:tcPr>
          <w:p w:rsidRPr="002D7162" w:rsidR="005E2901" w:rsidP="002D7162" w:rsidRDefault="005E2901" w14:paraId="2BF75B4D" w14:textId="77777777">
            <w:pPr>
              <w:jc w:val="center"/>
              <w:rPr>
                <w:rFonts w:ascii="Arial" w:hAnsi="Arial" w:cs="Arial"/>
                <w:sz w:val="22"/>
                <w:szCs w:val="22"/>
              </w:rPr>
            </w:pPr>
            <w:r w:rsidRPr="002D7162">
              <w:rPr>
                <w:rFonts w:ascii="Arial" w:hAnsi="Arial" w:cs="Arial"/>
                <w:sz w:val="22"/>
                <w:szCs w:val="22"/>
              </w:rPr>
              <w:t>Weight</w:t>
            </w:r>
          </w:p>
        </w:tc>
        <w:tc>
          <w:tcPr>
            <w:tcW w:w="1350" w:type="dxa"/>
            <w:tcBorders>
              <w:top w:val="single" w:color="auto" w:sz="6" w:space="0"/>
              <w:left w:val="single" w:color="auto" w:sz="6" w:space="0"/>
              <w:bottom w:val="single" w:color="auto" w:sz="6" w:space="0"/>
              <w:right w:val="single" w:color="auto" w:sz="18" w:space="0"/>
            </w:tcBorders>
          </w:tcPr>
          <w:p w:rsidRPr="002D7162" w:rsidR="005E2901" w:rsidP="002D7162" w:rsidRDefault="005E2901" w14:paraId="4B76671F" w14:textId="77777777">
            <w:pPr>
              <w:jc w:val="center"/>
              <w:rPr>
                <w:rFonts w:ascii="Arial" w:hAnsi="Arial" w:cs="Arial"/>
                <w:sz w:val="22"/>
                <w:szCs w:val="22"/>
              </w:rPr>
            </w:pPr>
            <w:r w:rsidRPr="002D7162">
              <w:rPr>
                <w:rFonts w:ascii="Arial" w:hAnsi="Arial" w:cs="Arial"/>
                <w:sz w:val="22"/>
                <w:szCs w:val="22"/>
              </w:rPr>
              <w:t>Eyes</w:t>
            </w:r>
          </w:p>
        </w:tc>
      </w:tr>
      <w:tr w:rsidR="005E2901" w14:paraId="1288688B" w14:textId="77777777">
        <w:trPr>
          <w:trHeight w:val="252"/>
        </w:trPr>
        <w:tc>
          <w:tcPr>
            <w:tcW w:w="5130" w:type="dxa"/>
            <w:vMerge/>
            <w:shd w:val="clear" w:color="auto" w:fill="auto"/>
          </w:tcPr>
          <w:p w:rsidR="005E2901" w:rsidRDefault="005E2901" w14:paraId="0EDFBB3F" w14:textId="77777777">
            <w:pPr>
              <w:tabs>
                <w:tab w:val="left" w:pos="-720"/>
                <w:tab w:val="left" w:pos="9270"/>
              </w:tabs>
              <w:rPr>
                <w:rFonts w:ascii="Arial" w:hAnsi="Arial" w:cs="Arial"/>
              </w:rPr>
            </w:pPr>
          </w:p>
        </w:tc>
        <w:tc>
          <w:tcPr>
            <w:tcW w:w="270" w:type="dxa"/>
            <w:vMerge/>
            <w:tcBorders>
              <w:right w:val="single" w:color="auto" w:sz="18" w:space="0"/>
            </w:tcBorders>
            <w:shd w:val="clear" w:color="auto" w:fill="auto"/>
          </w:tcPr>
          <w:p w:rsidR="005E2901" w:rsidRDefault="005E2901" w14:paraId="381F1A08" w14:textId="77777777">
            <w:pPr>
              <w:tabs>
                <w:tab w:val="left" w:pos="-720"/>
                <w:tab w:val="left" w:pos="9270"/>
              </w:tabs>
              <w:rPr>
                <w:rFonts w:ascii="Arial" w:hAnsi="Arial" w:cs="Arial"/>
                <w:b/>
                <w:u w:val="single"/>
              </w:rPr>
            </w:pPr>
          </w:p>
        </w:tc>
        <w:tc>
          <w:tcPr>
            <w:tcW w:w="1350" w:type="dxa"/>
            <w:tcBorders>
              <w:top w:val="single" w:color="auto" w:sz="6" w:space="0"/>
              <w:left w:val="single" w:color="auto" w:sz="18" w:space="0"/>
              <w:bottom w:val="single" w:color="auto" w:sz="18" w:space="0"/>
              <w:right w:val="single" w:color="auto" w:sz="6" w:space="0"/>
            </w:tcBorders>
          </w:tcPr>
          <w:p w:rsidRPr="002D7162" w:rsidR="005E2901" w:rsidP="002D7162" w:rsidRDefault="003A7A9C" w14:paraId="1C367CF3" w14:textId="5CDC0A4D">
            <w:pPr>
              <w:rPr>
                <w:rFonts w:ascii="Arial" w:hAnsi="Arial" w:cs="Arial"/>
                <w:sz w:val="22"/>
                <w:szCs w:val="22"/>
              </w:rPr>
            </w:pPr>
            <w:r>
              <w:rPr>
                <w:rFonts w:ascii="Arial" w:hAnsi="Arial" w:cs="Arial"/>
                <w:sz w:val="22"/>
                <w:szCs w:val="22"/>
              </w:rPr>
              <w:t>6 Ft 1 in</w:t>
            </w:r>
          </w:p>
        </w:tc>
        <w:tc>
          <w:tcPr>
            <w:tcW w:w="1350" w:type="dxa"/>
            <w:tcBorders>
              <w:top w:val="single" w:color="auto" w:sz="6" w:space="0"/>
              <w:left w:val="single" w:color="auto" w:sz="6" w:space="0"/>
              <w:bottom w:val="single" w:color="auto" w:sz="18" w:space="0"/>
              <w:right w:val="single" w:color="auto" w:sz="6" w:space="0"/>
            </w:tcBorders>
          </w:tcPr>
          <w:p w:rsidRPr="002D7162" w:rsidR="005E2901" w:rsidP="002D7162" w:rsidRDefault="003A7A9C" w14:paraId="71643A29" w14:textId="6BF57FD6">
            <w:pPr>
              <w:rPr>
                <w:rFonts w:ascii="Arial" w:hAnsi="Arial" w:cs="Arial"/>
                <w:sz w:val="22"/>
                <w:szCs w:val="22"/>
              </w:rPr>
            </w:pPr>
            <w:r>
              <w:rPr>
                <w:rFonts w:ascii="Arial" w:hAnsi="Arial" w:cs="Arial"/>
                <w:sz w:val="22"/>
                <w:szCs w:val="22"/>
              </w:rPr>
              <w:t>175 LBS</w:t>
            </w:r>
          </w:p>
        </w:tc>
        <w:tc>
          <w:tcPr>
            <w:tcW w:w="1350" w:type="dxa"/>
            <w:tcBorders>
              <w:top w:val="single" w:color="auto" w:sz="6" w:space="0"/>
              <w:left w:val="single" w:color="auto" w:sz="6" w:space="0"/>
              <w:bottom w:val="single" w:color="auto" w:sz="18" w:space="0"/>
              <w:right w:val="single" w:color="auto" w:sz="18" w:space="0"/>
            </w:tcBorders>
          </w:tcPr>
          <w:p w:rsidRPr="002D7162" w:rsidR="005E2901" w:rsidP="002D7162" w:rsidRDefault="003A7A9C" w14:paraId="2D182677" w14:textId="507313CF">
            <w:pPr>
              <w:rPr>
                <w:rFonts w:ascii="Arial" w:hAnsi="Arial" w:cs="Arial"/>
                <w:sz w:val="22"/>
                <w:szCs w:val="22"/>
              </w:rPr>
            </w:pPr>
            <w:r>
              <w:rPr>
                <w:rFonts w:ascii="Arial" w:hAnsi="Arial" w:cs="Arial"/>
                <w:sz w:val="22"/>
                <w:szCs w:val="22"/>
              </w:rPr>
              <w:t>Hazel</w:t>
            </w:r>
          </w:p>
        </w:tc>
      </w:tr>
    </w:tbl>
    <w:p w:rsidR="005E2901" w:rsidP="00A71E98" w:rsidRDefault="005E2901" w14:paraId="161F50A6" w14:textId="73071CEB">
      <w:pPr>
        <w:tabs>
          <w:tab w:val="left" w:pos="9360"/>
        </w:tabs>
        <w:spacing w:before="60"/>
        <w:ind w:left="720"/>
        <w:rPr>
          <w:rFonts w:ascii="Arial" w:hAnsi="Arial" w:cs="Arial"/>
          <w:spacing w:val="-2"/>
          <w:sz w:val="22"/>
          <w:szCs w:val="22"/>
        </w:rPr>
      </w:pPr>
      <w:r>
        <w:rPr>
          <w:rFonts w:ascii="Arial" w:hAnsi="Arial" w:cs="Arial"/>
          <w:b/>
          <w:sz w:val="22"/>
          <w:szCs w:val="22"/>
        </w:rPr>
        <w:t xml:space="preserve">Caution: </w:t>
      </w:r>
      <w:r>
        <w:rPr>
          <w:rFonts w:ascii="Arial" w:hAnsi="Arial" w:cs="Arial"/>
          <w:spacing w:val="-2"/>
          <w:sz w:val="22"/>
          <w:szCs w:val="22"/>
        </w:rPr>
        <w:t xml:space="preserve">Access to weapons: </w:t>
      </w:r>
      <w:r w:rsidR="00C04E20">
        <w:rPr>
          <w:rFonts w:ascii="Arial" w:hAnsi="Arial" w:cs="Arial"/>
          <w:sz w:val="22"/>
          <w:szCs w:val="22"/>
        </w:rPr>
        <w:t>[  ]</w:t>
      </w:r>
      <w:r>
        <w:rPr>
          <w:rFonts w:ascii="Arial" w:hAnsi="Arial" w:cs="Arial"/>
          <w:spacing w:val="-2"/>
          <w:sz w:val="22"/>
          <w:szCs w:val="22"/>
        </w:rPr>
        <w:t xml:space="preserve"> yes  </w:t>
      </w:r>
      <w:r w:rsidR="00C04E20">
        <w:rPr>
          <w:rFonts w:ascii="Arial" w:hAnsi="Arial" w:cs="Arial"/>
          <w:sz w:val="22"/>
          <w:szCs w:val="22"/>
        </w:rPr>
        <w:t>[  ]</w:t>
      </w:r>
      <w:r>
        <w:rPr>
          <w:rFonts w:ascii="Arial" w:hAnsi="Arial" w:cs="Arial"/>
          <w:spacing w:val="-2"/>
          <w:sz w:val="22"/>
          <w:szCs w:val="22"/>
        </w:rPr>
        <w:t xml:space="preserve"> no  </w:t>
      </w:r>
      <w:r w:rsidR="00C04E20">
        <w:rPr>
          <w:rFonts w:ascii="Arial" w:hAnsi="Arial" w:cs="Arial"/>
          <w:sz w:val="22"/>
          <w:szCs w:val="22"/>
        </w:rPr>
        <w:t xml:space="preserve">[ </w:t>
      </w:r>
      <w:r w:rsidR="00F67F57">
        <w:rPr>
          <w:rFonts w:ascii="Arial" w:hAnsi="Arial" w:cs="Arial"/>
          <w:sz w:val="22"/>
          <w:szCs w:val="22"/>
        </w:rPr>
        <w:t>X</w:t>
      </w:r>
      <w:r w:rsidR="00C04E20">
        <w:rPr>
          <w:rFonts w:ascii="Arial" w:hAnsi="Arial" w:cs="Arial"/>
          <w:sz w:val="22"/>
          <w:szCs w:val="22"/>
        </w:rPr>
        <w:t xml:space="preserve"> ]</w:t>
      </w:r>
      <w:r>
        <w:rPr>
          <w:rFonts w:ascii="Arial" w:hAnsi="Arial" w:cs="Arial"/>
          <w:sz w:val="22"/>
          <w:szCs w:val="22"/>
        </w:rPr>
        <w:t xml:space="preserve"> </w:t>
      </w:r>
      <w:r>
        <w:rPr>
          <w:rFonts w:ascii="Arial" w:hAnsi="Arial" w:cs="Arial"/>
          <w:spacing w:val="-2"/>
          <w:sz w:val="22"/>
          <w:szCs w:val="22"/>
        </w:rPr>
        <w:t>unknown</w:t>
      </w:r>
    </w:p>
    <w:p w:rsidRPr="00435ADC" w:rsidR="005E2901" w:rsidP="00F65224" w:rsidRDefault="00E8071B" w14:paraId="3AB5E565" w14:textId="33304F2F">
      <w:pPr>
        <w:pStyle w:val="WAItem"/>
        <w:keepNext w:val="0"/>
        <w:numPr>
          <w:ilvl w:val="0"/>
          <w:numId w:val="0"/>
        </w:numPr>
        <w:tabs>
          <w:tab w:val="clear" w:pos="540"/>
          <w:tab w:val="right" w:pos="9360"/>
        </w:tabs>
        <w:spacing w:before="120" w:after="120"/>
        <w:ind w:left="720" w:hanging="720"/>
        <w:rPr>
          <w:sz w:val="22"/>
          <w:szCs w:val="22"/>
        </w:rPr>
      </w:pPr>
      <w:r w:rsidRPr="00435ADC">
        <w:rPr>
          <w:sz w:val="22"/>
          <w:szCs w:val="22"/>
        </w:rPr>
        <w:t>2.</w:t>
      </w:r>
      <w:r w:rsidRPr="00435ADC" w:rsidR="005E2901">
        <w:rPr>
          <w:sz w:val="22"/>
          <w:szCs w:val="22"/>
        </w:rPr>
        <w:tab/>
        <w:t xml:space="preserve">This Order protects </w:t>
      </w:r>
      <w:r w:rsidRPr="002C4E4E" w:rsidR="005E2901">
        <w:rPr>
          <w:sz w:val="22"/>
          <w:szCs w:val="22"/>
        </w:rPr>
        <w:t>(</w:t>
      </w:r>
      <w:r w:rsidRPr="00435ADC" w:rsidR="005E2901">
        <w:rPr>
          <w:i/>
          <w:sz w:val="22"/>
          <w:szCs w:val="22"/>
        </w:rPr>
        <w:t>name/s</w:t>
      </w:r>
      <w:r w:rsidRPr="002C4E4E" w:rsidR="005E2901">
        <w:rPr>
          <w:sz w:val="22"/>
          <w:szCs w:val="22"/>
        </w:rPr>
        <w:t>)</w:t>
      </w:r>
      <w:r w:rsidRPr="00435ADC" w:rsidR="005E2901">
        <w:rPr>
          <w:i/>
          <w:sz w:val="22"/>
          <w:szCs w:val="22"/>
        </w:rPr>
        <w:t>:</w:t>
      </w:r>
      <w:r w:rsidRPr="00435ADC" w:rsidR="005E2901">
        <w:rPr>
          <w:sz w:val="22"/>
          <w:szCs w:val="22"/>
        </w:rPr>
        <w:t xml:space="preserve"> </w:t>
      </w:r>
      <w:r w:rsidR="000468B3">
        <w:rPr>
          <w:sz w:val="22"/>
          <w:szCs w:val="22"/>
          <w:u w:val="single"/>
        </w:rPr>
        <w:t>Christine Moyer</w:t>
      </w:r>
      <w:r w:rsidRPr="00435ADC" w:rsidR="00706147">
        <w:rPr>
          <w:sz w:val="22"/>
          <w:szCs w:val="22"/>
          <w:u w:val="single"/>
        </w:rPr>
        <w:br/>
      </w:r>
      <w:r w:rsidRPr="00435ADC" w:rsidR="005E2901">
        <w:rPr>
          <w:sz w:val="22"/>
          <w:szCs w:val="22"/>
        </w:rPr>
        <w:t xml:space="preserve">and the following children, who are under 18 (if any) </w:t>
      </w:r>
    </w:p>
    <w:tbl>
      <w:tblPr>
        <w:tblW w:w="8740" w:type="dxa"/>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3690"/>
        <w:gridCol w:w="720"/>
        <w:gridCol w:w="3610"/>
        <w:gridCol w:w="720"/>
      </w:tblGrid>
      <w:tr w:rsidRPr="00D8452F" w:rsidR="005E2901" w:rsidTr="00DD198F" w14:paraId="553CA84A" w14:textId="77777777">
        <w:tc>
          <w:tcPr>
            <w:tcW w:w="3690" w:type="dxa"/>
            <w:shd w:val="clear" w:color="auto" w:fill="auto"/>
          </w:tcPr>
          <w:p w:rsidRPr="00D8452F" w:rsidR="005E2901" w:rsidP="00CE2A74" w:rsidRDefault="005E2901" w14:paraId="6F2E2549" w14:textId="77777777">
            <w:pPr>
              <w:spacing w:before="60" w:after="60"/>
              <w:jc w:val="center"/>
              <w:rPr>
                <w:rFonts w:ascii="Arial" w:hAnsi="Arial" w:cs="Arial"/>
                <w:sz w:val="22"/>
                <w:szCs w:val="22"/>
              </w:rPr>
            </w:pPr>
            <w:r w:rsidRPr="00D8452F">
              <w:rPr>
                <w:rFonts w:ascii="Arial" w:hAnsi="Arial" w:cs="Arial"/>
                <w:sz w:val="22"/>
                <w:szCs w:val="22"/>
              </w:rPr>
              <w:t>Child’s name</w:t>
            </w:r>
          </w:p>
        </w:tc>
        <w:tc>
          <w:tcPr>
            <w:tcW w:w="720" w:type="dxa"/>
            <w:shd w:val="clear" w:color="auto" w:fill="auto"/>
          </w:tcPr>
          <w:p w:rsidRPr="00D8452F" w:rsidR="005E2901" w:rsidP="00CE2A74" w:rsidRDefault="005E2901" w14:paraId="58595A4E" w14:textId="77777777">
            <w:pPr>
              <w:spacing w:before="60" w:after="60"/>
              <w:jc w:val="center"/>
              <w:rPr>
                <w:rFonts w:ascii="Arial" w:hAnsi="Arial" w:cs="Arial"/>
                <w:sz w:val="22"/>
                <w:szCs w:val="22"/>
              </w:rPr>
            </w:pPr>
            <w:r w:rsidRPr="00D8452F">
              <w:rPr>
                <w:rFonts w:ascii="Arial" w:hAnsi="Arial" w:cs="Arial"/>
                <w:sz w:val="22"/>
                <w:szCs w:val="22"/>
              </w:rPr>
              <w:t>Age</w:t>
            </w:r>
          </w:p>
        </w:tc>
        <w:tc>
          <w:tcPr>
            <w:tcW w:w="3610" w:type="dxa"/>
            <w:shd w:val="clear" w:color="auto" w:fill="auto"/>
          </w:tcPr>
          <w:p w:rsidRPr="00D8452F" w:rsidR="005E2901" w:rsidP="00CE2A74" w:rsidRDefault="005E2901" w14:paraId="76EA34AE" w14:textId="77777777">
            <w:pPr>
              <w:spacing w:before="60" w:after="60"/>
              <w:jc w:val="center"/>
              <w:rPr>
                <w:rFonts w:ascii="Arial" w:hAnsi="Arial" w:cs="Arial"/>
                <w:sz w:val="22"/>
                <w:szCs w:val="22"/>
              </w:rPr>
            </w:pPr>
            <w:r w:rsidRPr="00D8452F">
              <w:rPr>
                <w:rFonts w:ascii="Arial" w:hAnsi="Arial" w:cs="Arial"/>
                <w:sz w:val="22"/>
                <w:szCs w:val="22"/>
              </w:rPr>
              <w:t>Child’s name</w:t>
            </w:r>
          </w:p>
        </w:tc>
        <w:tc>
          <w:tcPr>
            <w:tcW w:w="720" w:type="dxa"/>
            <w:shd w:val="clear" w:color="auto" w:fill="auto"/>
          </w:tcPr>
          <w:p w:rsidRPr="00D8452F" w:rsidR="005E2901" w:rsidP="00CE2A74" w:rsidRDefault="005E2901" w14:paraId="11F3E8F5" w14:textId="77777777">
            <w:pPr>
              <w:spacing w:before="60" w:after="60"/>
              <w:jc w:val="center"/>
              <w:rPr>
                <w:rFonts w:ascii="Arial" w:hAnsi="Arial" w:cs="Arial"/>
                <w:sz w:val="22"/>
                <w:szCs w:val="22"/>
              </w:rPr>
            </w:pPr>
            <w:r w:rsidRPr="00D8452F">
              <w:rPr>
                <w:rFonts w:ascii="Arial" w:hAnsi="Arial" w:cs="Arial"/>
                <w:sz w:val="22"/>
                <w:szCs w:val="22"/>
              </w:rPr>
              <w:t>Age</w:t>
            </w:r>
          </w:p>
        </w:tc>
      </w:tr>
      <w:tr w:rsidRPr="00D8452F" w:rsidR="00DD198F" w:rsidTr="00DD198F" w14:paraId="232AE908" w14:textId="77777777">
        <w:tc>
          <w:tcPr>
            <w:tcW w:w="3690" w:type="dxa"/>
            <w:shd w:val="clear" w:color="auto" w:fill="auto"/>
          </w:tcPr>
          <w:p w:rsidRPr="00D8452F" w:rsidR="00DD198F" w:rsidP="00CE2A74" w:rsidRDefault="00DD198F" w14:paraId="0D9E3D52" w14:textId="7F934DF1">
            <w:pPr>
              <w:spacing w:before="60" w:after="60"/>
              <w:rPr>
                <w:rFonts w:ascii="Arial" w:hAnsi="Arial" w:cs="Arial"/>
                <w:sz w:val="22"/>
                <w:szCs w:val="22"/>
              </w:rPr>
            </w:pPr>
            <w:r w:rsidRPr="00D8452F">
              <w:rPr>
                <w:rFonts w:ascii="Arial" w:hAnsi="Arial" w:cs="Arial"/>
                <w:sz w:val="22"/>
                <w:szCs w:val="22"/>
              </w:rPr>
              <w:t xml:space="preserve"> 1.</w:t>
            </w:r>
            <w:r w:rsidR="00477189">
              <w:rPr>
                <w:rFonts w:ascii="Arial" w:hAnsi="Arial" w:cs="Arial"/>
                <w:sz w:val="22"/>
                <w:szCs w:val="22"/>
              </w:rPr>
              <w:t>Robert Edward Moyer III</w:t>
            </w:r>
          </w:p>
        </w:tc>
        <w:tc>
          <w:tcPr>
            <w:tcW w:w="720" w:type="dxa"/>
            <w:shd w:val="clear" w:color="auto" w:fill="auto"/>
          </w:tcPr>
          <w:p w:rsidRPr="00D8452F" w:rsidR="00DD198F" w:rsidP="00CE2A74" w:rsidRDefault="00477189" w14:paraId="0AA3346E" w14:textId="1582EC37">
            <w:pPr>
              <w:spacing w:before="60" w:after="60"/>
              <w:rPr>
                <w:rFonts w:ascii="Arial" w:hAnsi="Arial" w:cs="Arial"/>
                <w:sz w:val="22"/>
                <w:szCs w:val="22"/>
              </w:rPr>
            </w:pPr>
            <w:r>
              <w:rPr>
                <w:rFonts w:ascii="Arial" w:hAnsi="Arial" w:cs="Arial"/>
                <w:sz w:val="22"/>
                <w:szCs w:val="22"/>
              </w:rPr>
              <w:t>16</w:t>
            </w:r>
          </w:p>
        </w:tc>
        <w:tc>
          <w:tcPr>
            <w:tcW w:w="3610" w:type="dxa"/>
            <w:shd w:val="clear" w:color="auto" w:fill="auto"/>
          </w:tcPr>
          <w:p w:rsidRPr="00D8452F" w:rsidR="00DD198F" w:rsidP="00CE2A74" w:rsidRDefault="00DD198F" w14:paraId="6DE5F999" w14:textId="10272150">
            <w:pPr>
              <w:spacing w:before="60" w:after="60"/>
              <w:rPr>
                <w:rFonts w:ascii="Arial" w:hAnsi="Arial" w:cs="Arial"/>
                <w:sz w:val="22"/>
                <w:szCs w:val="22"/>
              </w:rPr>
            </w:pPr>
            <w:r w:rsidRPr="00D8452F">
              <w:rPr>
                <w:rFonts w:ascii="Arial" w:hAnsi="Arial" w:cs="Arial"/>
                <w:sz w:val="22"/>
                <w:szCs w:val="22"/>
              </w:rPr>
              <w:t xml:space="preserve"> 2.</w:t>
            </w:r>
            <w:r w:rsidR="00477189">
              <w:rPr>
                <w:rFonts w:ascii="Arial" w:hAnsi="Arial" w:cs="Arial"/>
                <w:sz w:val="22"/>
                <w:szCs w:val="22"/>
              </w:rPr>
              <w:t>Adrian Rex Moyer</w:t>
            </w:r>
          </w:p>
        </w:tc>
        <w:tc>
          <w:tcPr>
            <w:tcW w:w="720" w:type="dxa"/>
            <w:shd w:val="clear" w:color="auto" w:fill="auto"/>
          </w:tcPr>
          <w:p w:rsidRPr="00D8452F" w:rsidR="00DD198F" w:rsidP="00CE2A74" w:rsidRDefault="00477189" w14:paraId="2AA55141" w14:textId="54A5586D">
            <w:pPr>
              <w:spacing w:before="60" w:after="60"/>
              <w:rPr>
                <w:rFonts w:ascii="Arial" w:hAnsi="Arial" w:cs="Arial"/>
                <w:sz w:val="22"/>
                <w:szCs w:val="22"/>
              </w:rPr>
            </w:pPr>
            <w:r>
              <w:rPr>
                <w:rFonts w:ascii="Arial" w:hAnsi="Arial" w:cs="Arial"/>
                <w:sz w:val="22"/>
                <w:szCs w:val="22"/>
              </w:rPr>
              <w:t>12</w:t>
            </w:r>
          </w:p>
        </w:tc>
      </w:tr>
      <w:tr w:rsidRPr="00D8452F" w:rsidR="00DD198F" w:rsidTr="00DD198F" w14:paraId="006E1D25" w14:textId="77777777">
        <w:tc>
          <w:tcPr>
            <w:tcW w:w="3690" w:type="dxa"/>
            <w:shd w:val="clear" w:color="auto" w:fill="auto"/>
          </w:tcPr>
          <w:p w:rsidRPr="00D8452F" w:rsidR="00DD198F" w:rsidP="00CE2A74" w:rsidRDefault="00DD198F" w14:paraId="22C54BF9" w14:textId="56A114FD">
            <w:pPr>
              <w:spacing w:before="60" w:after="60"/>
              <w:rPr>
                <w:rFonts w:ascii="Arial" w:hAnsi="Arial" w:cs="Arial"/>
                <w:sz w:val="22"/>
                <w:szCs w:val="22"/>
              </w:rPr>
            </w:pPr>
            <w:r w:rsidRPr="00D8452F">
              <w:rPr>
                <w:rFonts w:ascii="Arial" w:hAnsi="Arial" w:cs="Arial"/>
                <w:sz w:val="22"/>
                <w:szCs w:val="22"/>
              </w:rPr>
              <w:t xml:space="preserve"> 3.</w:t>
            </w:r>
          </w:p>
        </w:tc>
        <w:tc>
          <w:tcPr>
            <w:tcW w:w="720" w:type="dxa"/>
            <w:shd w:val="clear" w:color="auto" w:fill="auto"/>
          </w:tcPr>
          <w:p w:rsidRPr="00D8452F" w:rsidR="00DD198F" w:rsidP="00CE2A74" w:rsidRDefault="00DD198F" w14:paraId="060047A8" w14:textId="77777777">
            <w:pPr>
              <w:spacing w:before="60" w:after="60"/>
              <w:rPr>
                <w:rFonts w:ascii="Arial" w:hAnsi="Arial" w:cs="Arial"/>
                <w:sz w:val="22"/>
                <w:szCs w:val="22"/>
              </w:rPr>
            </w:pPr>
          </w:p>
        </w:tc>
        <w:tc>
          <w:tcPr>
            <w:tcW w:w="3610" w:type="dxa"/>
            <w:shd w:val="clear" w:color="auto" w:fill="auto"/>
          </w:tcPr>
          <w:p w:rsidRPr="00D8452F" w:rsidR="00DD198F" w:rsidP="00CE2A74" w:rsidRDefault="00DD198F" w14:paraId="7C189CA2" w14:textId="1BA5FE15">
            <w:pPr>
              <w:spacing w:before="60" w:after="60"/>
              <w:rPr>
                <w:rFonts w:ascii="Arial" w:hAnsi="Arial" w:cs="Arial"/>
                <w:sz w:val="22"/>
                <w:szCs w:val="22"/>
              </w:rPr>
            </w:pPr>
            <w:r w:rsidRPr="00D8452F">
              <w:rPr>
                <w:rFonts w:ascii="Arial" w:hAnsi="Arial" w:cs="Arial"/>
                <w:sz w:val="22"/>
                <w:szCs w:val="22"/>
              </w:rPr>
              <w:t xml:space="preserve"> 4.</w:t>
            </w:r>
          </w:p>
        </w:tc>
        <w:tc>
          <w:tcPr>
            <w:tcW w:w="720" w:type="dxa"/>
            <w:shd w:val="clear" w:color="auto" w:fill="auto"/>
          </w:tcPr>
          <w:p w:rsidRPr="00D8452F" w:rsidR="00DD198F" w:rsidP="00CE2A74" w:rsidRDefault="00DD198F" w14:paraId="573DFF0B" w14:textId="77777777">
            <w:pPr>
              <w:spacing w:before="60" w:after="60"/>
              <w:rPr>
                <w:rFonts w:ascii="Arial" w:hAnsi="Arial" w:cs="Arial"/>
                <w:sz w:val="22"/>
                <w:szCs w:val="22"/>
              </w:rPr>
            </w:pPr>
          </w:p>
        </w:tc>
      </w:tr>
    </w:tbl>
    <w:p w:rsidRPr="00435ADC" w:rsidR="005E2901" w:rsidP="002C4E4E" w:rsidRDefault="00E8071B" w14:paraId="58268E32" w14:textId="77777777">
      <w:pPr>
        <w:pStyle w:val="WAItem"/>
        <w:keepNext w:val="0"/>
        <w:numPr>
          <w:ilvl w:val="0"/>
          <w:numId w:val="0"/>
        </w:numPr>
        <w:tabs>
          <w:tab w:val="clear" w:pos="540"/>
          <w:tab w:val="left" w:pos="720"/>
        </w:tabs>
        <w:spacing w:before="120" w:after="60"/>
        <w:ind w:left="720" w:hanging="720"/>
        <w:rPr>
          <w:spacing w:val="-2"/>
          <w:sz w:val="22"/>
          <w:szCs w:val="22"/>
        </w:rPr>
      </w:pPr>
      <w:r w:rsidRPr="00435ADC">
        <w:rPr>
          <w:sz w:val="22"/>
          <w:szCs w:val="22"/>
        </w:rPr>
        <w:t>3.</w:t>
      </w:r>
      <w:r w:rsidRPr="00435ADC" w:rsidR="005E2901">
        <w:rPr>
          <w:sz w:val="22"/>
          <w:szCs w:val="22"/>
        </w:rPr>
        <w:tab/>
        <w:t>To the Restrained Person listed in 1</w:t>
      </w:r>
      <w:r w:rsidRPr="00435ADC" w:rsidR="005E2901">
        <w:rPr>
          <w:spacing w:val="-2"/>
          <w:sz w:val="22"/>
          <w:szCs w:val="22"/>
        </w:rPr>
        <w:t>:</w:t>
      </w:r>
    </w:p>
    <w:tbl>
      <w:tblPr>
        <w:tblW w:w="0" w:type="auto"/>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725"/>
      </w:tblGrid>
      <w:tr w:rsidR="005E2901" w:rsidTr="00DD198F" w14:paraId="1A22F0EC" w14:textId="77777777">
        <w:tc>
          <w:tcPr>
            <w:tcW w:w="8725" w:type="dxa"/>
            <w:shd w:val="clear" w:color="auto" w:fill="auto"/>
          </w:tcPr>
          <w:p w:rsidR="005E2901" w:rsidRDefault="005E2901" w14:paraId="5A2A0C33" w14:textId="7E7784D3">
            <w:pPr>
              <w:tabs>
                <w:tab w:val="right" w:pos="8640"/>
              </w:tabs>
              <w:spacing w:before="80" w:after="80"/>
              <w:rPr>
                <w:rFonts w:ascii="Arial" w:hAnsi="Arial" w:cs="Arial"/>
                <w:sz w:val="22"/>
                <w:szCs w:val="22"/>
              </w:rPr>
            </w:pPr>
            <w:r>
              <w:rPr>
                <w:rFonts w:ascii="Arial" w:hAnsi="Arial" w:cs="Arial"/>
                <w:sz w:val="22"/>
                <w:szCs w:val="22"/>
              </w:rPr>
              <w:t xml:space="preserve">This Order starts immediately, and ends in 12 months or on </w:t>
            </w:r>
            <w:r w:rsidRPr="002C4E4E">
              <w:rPr>
                <w:rFonts w:ascii="Arial" w:hAnsi="Arial" w:cs="Arial"/>
                <w:sz w:val="22"/>
                <w:szCs w:val="22"/>
              </w:rPr>
              <w:t>(</w:t>
            </w:r>
            <w:r>
              <w:rPr>
                <w:rFonts w:ascii="Arial" w:hAnsi="Arial" w:cs="Arial"/>
                <w:i/>
                <w:sz w:val="22"/>
                <w:szCs w:val="22"/>
              </w:rPr>
              <w:t>date</w:t>
            </w:r>
            <w:r w:rsidRPr="002C4E4E">
              <w:rPr>
                <w:rFonts w:ascii="Arial" w:hAnsi="Arial" w:cs="Arial"/>
                <w:sz w:val="22"/>
                <w:szCs w:val="22"/>
              </w:rPr>
              <w:t>)</w:t>
            </w:r>
            <w:r>
              <w:rPr>
                <w:rFonts w:ascii="Arial" w:hAnsi="Arial" w:cs="Arial"/>
                <w:i/>
                <w:sz w:val="22"/>
                <w:szCs w:val="22"/>
              </w:rPr>
              <w:t xml:space="preserve">: </w:t>
            </w:r>
            <w:r w:rsidRPr="00477189" w:rsidR="00477189">
              <w:rPr>
                <w:rFonts w:ascii="Arial" w:hAnsi="Arial" w:cs="Arial"/>
                <w:b/>
                <w:bCs/>
                <w:sz w:val="22"/>
                <w:szCs w:val="22"/>
                <w:u w:val="single"/>
              </w:rPr>
              <w:t>Permanent</w:t>
            </w:r>
          </w:p>
        </w:tc>
      </w:tr>
    </w:tbl>
    <w:p w:rsidR="005E2901" w:rsidP="00B5568D" w:rsidRDefault="005E2901" w14:paraId="498152E5" w14:textId="75068755">
      <w:pPr>
        <w:tabs>
          <w:tab w:val="left" w:pos="5490"/>
          <w:tab w:val="left" w:pos="9360"/>
        </w:tabs>
        <w:spacing w:before="80"/>
        <w:ind w:left="720"/>
        <w:rPr>
          <w:rFonts w:ascii="Arial" w:hAnsi="Arial" w:cs="Arial"/>
          <w:i/>
          <w:sz w:val="22"/>
          <w:szCs w:val="22"/>
        </w:rPr>
      </w:pPr>
      <w:r>
        <w:rPr>
          <w:rFonts w:ascii="Arial" w:hAnsi="Arial" w:cs="Arial"/>
          <w:b/>
          <w:i/>
          <w:sz w:val="22"/>
          <w:szCs w:val="22"/>
        </w:rPr>
        <w:t>Warning!</w:t>
      </w:r>
      <w:r>
        <w:rPr>
          <w:rFonts w:ascii="Arial" w:hAnsi="Arial" w:cs="Arial"/>
          <w:b/>
          <w:sz w:val="22"/>
          <w:szCs w:val="22"/>
        </w:rPr>
        <w:t xml:space="preserve"> </w:t>
      </w:r>
      <w:r>
        <w:rPr>
          <w:rFonts w:ascii="Arial" w:hAnsi="Arial" w:cs="Arial"/>
          <w:b/>
          <w:noProof/>
          <w:sz w:val="22"/>
          <w:szCs w:val="22"/>
        </w:rPr>
        <w:t xml:space="preserve">You </w:t>
      </w:r>
      <w:r>
        <w:rPr>
          <w:rFonts w:ascii="Arial" w:hAnsi="Arial" w:cs="Arial"/>
          <w:b/>
          <w:noProof/>
          <w:sz w:val="22"/>
          <w:szCs w:val="22"/>
          <w:u w:val="single"/>
        </w:rPr>
        <w:t>must</w:t>
      </w:r>
      <w:r>
        <w:rPr>
          <w:rFonts w:ascii="Arial" w:hAnsi="Arial" w:cs="Arial"/>
          <w:b/>
          <w:noProof/>
          <w:sz w:val="22"/>
          <w:szCs w:val="22"/>
        </w:rPr>
        <w:t xml:space="preserve"> obey</w:t>
      </w:r>
      <w:r>
        <w:rPr>
          <w:rFonts w:ascii="Arial" w:hAnsi="Arial" w:cs="Arial"/>
          <w:b/>
          <w:sz w:val="22"/>
          <w:szCs w:val="22"/>
        </w:rPr>
        <w:t xml:space="preserve"> this order. </w:t>
      </w:r>
      <w:r>
        <w:rPr>
          <w:rFonts w:ascii="Arial" w:hAnsi="Arial" w:cs="Arial"/>
          <w:sz w:val="22"/>
          <w:szCs w:val="22"/>
        </w:rPr>
        <w:t xml:space="preserve">Violation of this order with actual notice of its terms is a </w:t>
      </w:r>
      <w:r>
        <w:rPr>
          <w:rFonts w:ascii="Arial" w:hAnsi="Arial" w:cs="Arial"/>
          <w:b/>
          <w:sz w:val="22"/>
          <w:szCs w:val="22"/>
        </w:rPr>
        <w:t>criminal offense</w:t>
      </w:r>
      <w:r w:rsidR="00EB4133">
        <w:rPr>
          <w:rFonts w:ascii="Arial" w:hAnsi="Arial" w:cs="Arial"/>
          <w:sz w:val="22"/>
          <w:szCs w:val="22"/>
        </w:rPr>
        <w:t xml:space="preserve"> under Chapter 7.105</w:t>
      </w:r>
      <w:r>
        <w:rPr>
          <w:rFonts w:ascii="Arial" w:hAnsi="Arial" w:cs="Arial"/>
          <w:sz w:val="22"/>
          <w:szCs w:val="22"/>
        </w:rPr>
        <w:t xml:space="preserve"> RCW and will subject the violator to arrest</w:t>
      </w:r>
      <w:r w:rsidR="00EB4133">
        <w:rPr>
          <w:rFonts w:ascii="Arial" w:hAnsi="Arial" w:cs="Arial"/>
          <w:i/>
          <w:sz w:val="22"/>
          <w:szCs w:val="22"/>
        </w:rPr>
        <w:t xml:space="preserve"> (RCW 7.105.450</w:t>
      </w:r>
      <w:r>
        <w:rPr>
          <w:rFonts w:ascii="Arial" w:hAnsi="Arial" w:cs="Arial"/>
          <w:i/>
          <w:sz w:val="22"/>
          <w:szCs w:val="22"/>
        </w:rPr>
        <w:t>).</w:t>
      </w:r>
      <w:r>
        <w:rPr>
          <w:rFonts w:ascii="Arial" w:hAnsi="Arial" w:cs="Arial"/>
          <w:b/>
          <w:sz w:val="22"/>
          <w:szCs w:val="22"/>
        </w:rPr>
        <w:t xml:space="preserve"> </w:t>
      </w:r>
      <w:r>
        <w:rPr>
          <w:rFonts w:ascii="Arial" w:hAnsi="Arial" w:cs="Arial"/>
          <w:sz w:val="22"/>
          <w:szCs w:val="22"/>
        </w:rPr>
        <w:t>This order is enforceable</w:t>
      </w:r>
      <w:r>
        <w:rPr>
          <w:rFonts w:ascii="Arial" w:hAnsi="Arial" w:cs="Arial"/>
          <w:b/>
          <w:sz w:val="22"/>
          <w:szCs w:val="22"/>
        </w:rPr>
        <w:t xml:space="preserve"> </w:t>
      </w:r>
      <w:r>
        <w:rPr>
          <w:rFonts w:ascii="Arial" w:hAnsi="Arial" w:cs="Arial"/>
          <w:sz w:val="22"/>
          <w:szCs w:val="22"/>
        </w:rPr>
        <w:t xml:space="preserve">in all 50 U.S. states, the District of Columbia, and U.S. territories and tribal lands </w:t>
      </w:r>
      <w:r>
        <w:rPr>
          <w:rFonts w:ascii="Arial" w:hAnsi="Arial" w:cs="Arial"/>
          <w:i/>
          <w:sz w:val="22"/>
          <w:szCs w:val="22"/>
        </w:rPr>
        <w:t xml:space="preserve">(18 U.S.C. § 2265).  </w:t>
      </w:r>
    </w:p>
    <w:p w:rsidRPr="00435ADC" w:rsidR="005E2901" w:rsidP="004367BA" w:rsidRDefault="00E8071B" w14:paraId="0155E7C6" w14:textId="640D47C3">
      <w:pPr>
        <w:pStyle w:val="WAItem"/>
        <w:numPr>
          <w:ilvl w:val="0"/>
          <w:numId w:val="0"/>
        </w:numPr>
        <w:tabs>
          <w:tab w:val="clear" w:pos="540"/>
          <w:tab w:val="left" w:pos="720"/>
        </w:tabs>
        <w:spacing w:before="120"/>
        <w:ind w:left="720" w:hanging="720"/>
        <w:rPr>
          <w:spacing w:val="-2"/>
          <w:sz w:val="22"/>
          <w:szCs w:val="22"/>
        </w:rPr>
      </w:pPr>
      <w:r w:rsidRPr="00435ADC">
        <w:rPr>
          <w:sz w:val="22"/>
          <w:szCs w:val="22"/>
        </w:rPr>
        <w:lastRenderedPageBreak/>
        <w:t xml:space="preserve">4. </w:t>
      </w:r>
      <w:r w:rsidRPr="00435ADC" w:rsidR="005E2901">
        <w:rPr>
          <w:sz w:val="22"/>
          <w:szCs w:val="22"/>
        </w:rPr>
        <w:tab/>
        <w:t>Findings</w:t>
      </w:r>
      <w:r w:rsidRPr="00435ADC" w:rsidR="005E2901">
        <w:rPr>
          <w:spacing w:val="-2"/>
          <w:sz w:val="22"/>
          <w:szCs w:val="22"/>
        </w:rPr>
        <w:t xml:space="preserve"> </w:t>
      </w:r>
    </w:p>
    <w:p w:rsidR="005E2901" w:rsidP="00955795" w:rsidRDefault="005E2901" w14:paraId="57A93C78" w14:textId="52FF394C">
      <w:pPr>
        <w:tabs>
          <w:tab w:val="left" w:pos="1800"/>
        </w:tabs>
        <w:spacing w:before="120"/>
        <w:ind w:left="1814" w:hanging="1094"/>
        <w:rPr>
          <w:rFonts w:ascii="Arial" w:hAnsi="Arial" w:cs="Arial"/>
          <w:spacing w:val="-2"/>
          <w:sz w:val="22"/>
          <w:szCs w:val="22"/>
        </w:rPr>
      </w:pPr>
      <w:r>
        <w:rPr>
          <w:rFonts w:ascii="Arial" w:hAnsi="Arial" w:cs="Arial"/>
          <w:b/>
          <w:spacing w:val="-2"/>
          <w:sz w:val="22"/>
          <w:szCs w:val="22"/>
        </w:rPr>
        <w:t>Authority:</w:t>
      </w:r>
      <w:r w:rsidR="00955795">
        <w:rPr>
          <w:rFonts w:ascii="Arial" w:hAnsi="Arial" w:cs="Arial"/>
          <w:b/>
          <w:spacing w:val="-2"/>
          <w:sz w:val="22"/>
          <w:szCs w:val="22"/>
        </w:rPr>
        <w:t xml:space="preserve"> </w:t>
      </w:r>
      <w:r>
        <w:rPr>
          <w:rFonts w:ascii="Arial" w:hAnsi="Arial" w:cs="Arial"/>
          <w:spacing w:val="-2"/>
          <w:sz w:val="22"/>
          <w:szCs w:val="22"/>
        </w:rPr>
        <w:t xml:space="preserve">The court has jurisdiction over the parties, the children listed in </w:t>
      </w:r>
      <w:r w:rsidRPr="007F54CA">
        <w:rPr>
          <w:rFonts w:ascii="Arial" w:hAnsi="Arial" w:cs="Arial"/>
          <w:b/>
          <w:bCs/>
          <w:sz w:val="22"/>
          <w:szCs w:val="22"/>
        </w:rPr>
        <w:t>2</w:t>
      </w:r>
      <w:r>
        <w:rPr>
          <w:rFonts w:ascii="Arial" w:hAnsi="Arial" w:cs="Arial"/>
          <w:sz w:val="22"/>
          <w:szCs w:val="22"/>
        </w:rPr>
        <w:t xml:space="preserve">, and the subject matter.  </w:t>
      </w:r>
    </w:p>
    <w:p w:rsidR="005E2901" w:rsidP="00955795" w:rsidRDefault="005E2901" w14:paraId="1281A183" w14:textId="1CB78C81">
      <w:pPr>
        <w:tabs>
          <w:tab w:val="left" w:pos="1800"/>
          <w:tab w:val="right" w:pos="9360"/>
        </w:tabs>
        <w:spacing w:before="120"/>
        <w:ind w:left="1814" w:hanging="1094"/>
        <w:rPr>
          <w:rFonts w:ascii="Arial" w:hAnsi="Arial" w:cs="Arial"/>
          <w:spacing w:val="-2"/>
          <w:sz w:val="22"/>
          <w:szCs w:val="22"/>
        </w:rPr>
      </w:pPr>
      <w:r>
        <w:rPr>
          <w:rFonts w:ascii="Arial" w:hAnsi="Arial" w:cs="Arial"/>
          <w:b/>
          <w:spacing w:val="-2"/>
          <w:sz w:val="22"/>
          <w:szCs w:val="22"/>
        </w:rPr>
        <w:t>Notice:</w:t>
      </w:r>
      <w:r>
        <w:rPr>
          <w:rFonts w:ascii="Arial" w:hAnsi="Arial" w:cs="Arial"/>
          <w:spacing w:val="-2"/>
          <w:sz w:val="22"/>
          <w:szCs w:val="22"/>
        </w:rPr>
        <w:t xml:space="preserve">  </w:t>
      </w:r>
      <w:r>
        <w:rPr>
          <w:rFonts w:ascii="Arial" w:hAnsi="Arial" w:cs="Arial"/>
          <w:spacing w:val="-2"/>
          <w:sz w:val="22"/>
          <w:szCs w:val="22"/>
        </w:rPr>
        <w:tab/>
        <w:t xml:space="preserve">The Restrained Person had reasonable notice and an opportunity to be heard.   </w:t>
      </w:r>
      <w:r w:rsidR="00EB4EC1">
        <w:rPr>
          <w:rFonts w:ascii="Arial" w:hAnsi="Arial" w:cs="Arial"/>
          <w:spacing w:val="-2"/>
          <w:sz w:val="22"/>
          <w:szCs w:val="22"/>
        </w:rPr>
        <w:t>They were</w:t>
      </w:r>
      <w:r>
        <w:rPr>
          <w:rFonts w:ascii="Arial" w:hAnsi="Arial" w:cs="Arial"/>
          <w:spacing w:val="-2"/>
          <w:sz w:val="22"/>
          <w:szCs w:val="22"/>
        </w:rPr>
        <w:t xml:space="preserve"> notified of the hearing by </w:t>
      </w:r>
      <w:r w:rsidR="00C04E20">
        <w:rPr>
          <w:rFonts w:ascii="Arial" w:hAnsi="Arial" w:cs="Arial"/>
          <w:sz w:val="22"/>
          <w:szCs w:val="22"/>
        </w:rPr>
        <w:t>[  ]</w:t>
      </w:r>
      <w:r>
        <w:rPr>
          <w:rFonts w:ascii="Arial" w:hAnsi="Arial" w:cs="Arial"/>
          <w:spacing w:val="-2"/>
          <w:sz w:val="22"/>
          <w:szCs w:val="22"/>
        </w:rPr>
        <w:t xml:space="preserve"> personal service  </w:t>
      </w:r>
      <w:r w:rsidR="00C04E20">
        <w:rPr>
          <w:rFonts w:ascii="Arial" w:hAnsi="Arial" w:cs="Arial"/>
          <w:sz w:val="22"/>
          <w:szCs w:val="22"/>
        </w:rPr>
        <w:t>[  ]</w:t>
      </w:r>
      <w:r>
        <w:rPr>
          <w:rFonts w:ascii="Arial" w:hAnsi="Arial" w:cs="Arial"/>
          <w:spacing w:val="-2"/>
          <w:sz w:val="22"/>
          <w:szCs w:val="22"/>
        </w:rPr>
        <w:t xml:space="preserve"> service by mail allowed by the court  </w:t>
      </w:r>
      <w:r w:rsidR="00C04E20">
        <w:rPr>
          <w:rFonts w:ascii="Arial" w:hAnsi="Arial" w:cs="Arial"/>
          <w:sz w:val="22"/>
          <w:szCs w:val="22"/>
        </w:rPr>
        <w:t>[  ]</w:t>
      </w:r>
      <w:r>
        <w:rPr>
          <w:rFonts w:ascii="Arial" w:hAnsi="Arial" w:cs="Arial"/>
          <w:spacing w:val="-2"/>
          <w:sz w:val="22"/>
          <w:szCs w:val="22"/>
        </w:rPr>
        <w:t xml:space="preserve"> service by publication allowed by the court</w:t>
      </w:r>
      <w:r w:rsidR="001A73CB">
        <w:rPr>
          <w:rFonts w:ascii="Arial" w:hAnsi="Arial" w:cs="Arial"/>
          <w:spacing w:val="-2"/>
          <w:sz w:val="22"/>
          <w:szCs w:val="22"/>
        </w:rPr>
        <w:t>.</w:t>
      </w:r>
      <w:r>
        <w:rPr>
          <w:rFonts w:ascii="Arial" w:hAnsi="Arial" w:cs="Arial"/>
          <w:spacing w:val="-2"/>
          <w:sz w:val="22"/>
          <w:szCs w:val="22"/>
        </w:rPr>
        <w:t xml:space="preserve"> </w:t>
      </w:r>
    </w:p>
    <w:p w:rsidR="005E2901" w:rsidRDefault="005E2901" w14:paraId="121DDC55" w14:textId="77777777">
      <w:pPr>
        <w:tabs>
          <w:tab w:val="left" w:pos="2160"/>
          <w:tab w:val="right" w:pos="9360"/>
        </w:tabs>
        <w:spacing w:before="80"/>
        <w:ind w:left="2174" w:hanging="360"/>
        <w:rPr>
          <w:rFonts w:ascii="Arial" w:hAnsi="Arial" w:cs="Arial"/>
          <w:sz w:val="22"/>
          <w:szCs w:val="22"/>
        </w:rPr>
      </w:pPr>
      <w:r>
        <w:rPr>
          <w:rFonts w:ascii="Arial" w:hAnsi="Arial" w:cs="Arial"/>
          <w:sz w:val="22"/>
          <w:szCs w:val="22"/>
        </w:rPr>
        <w:t xml:space="preserve">The Restrained Person </w:t>
      </w:r>
      <w:r w:rsidR="00C04E20">
        <w:rPr>
          <w:rFonts w:ascii="Arial" w:hAnsi="Arial" w:cs="Arial"/>
          <w:sz w:val="22"/>
          <w:szCs w:val="22"/>
        </w:rPr>
        <w:t>[  ]</w:t>
      </w:r>
      <w:r>
        <w:rPr>
          <w:rFonts w:ascii="Arial" w:hAnsi="Arial" w:cs="Arial"/>
          <w:sz w:val="22"/>
          <w:szCs w:val="22"/>
        </w:rPr>
        <w:t xml:space="preserve"> was</w:t>
      </w:r>
      <w:r w:rsidR="002C5413">
        <w:rPr>
          <w:rFonts w:ascii="Arial" w:hAnsi="Arial" w:cs="Arial"/>
          <w:sz w:val="22"/>
          <w:szCs w:val="22"/>
        </w:rPr>
        <w:t xml:space="preserve"> </w:t>
      </w:r>
      <w:r>
        <w:rPr>
          <w:rFonts w:ascii="Arial" w:hAnsi="Arial" w:cs="Arial"/>
          <w:sz w:val="22"/>
          <w:szCs w:val="22"/>
        </w:rPr>
        <w:t xml:space="preserve"> </w:t>
      </w:r>
      <w:r w:rsidR="00C04E20">
        <w:rPr>
          <w:rFonts w:ascii="Arial" w:hAnsi="Arial" w:cs="Arial"/>
          <w:sz w:val="22"/>
          <w:szCs w:val="22"/>
        </w:rPr>
        <w:t>[  ]</w:t>
      </w:r>
      <w:r>
        <w:rPr>
          <w:rFonts w:ascii="Arial" w:hAnsi="Arial" w:cs="Arial"/>
          <w:sz w:val="22"/>
          <w:szCs w:val="22"/>
        </w:rPr>
        <w:t xml:space="preserve"> was not present at the hearing.</w:t>
      </w:r>
    </w:p>
    <w:p w:rsidR="005E2901" w:rsidRDefault="00C04E20" w14:paraId="1E9A7622" w14:textId="77777777">
      <w:pPr>
        <w:tabs>
          <w:tab w:val="left" w:pos="2160"/>
          <w:tab w:val="right" w:pos="9360"/>
        </w:tabs>
        <w:spacing w:before="80"/>
        <w:ind w:left="2174" w:hanging="360"/>
        <w:rPr>
          <w:rFonts w:ascii="Arial" w:hAnsi="Arial" w:cs="Arial"/>
          <w:sz w:val="22"/>
          <w:szCs w:val="22"/>
        </w:rPr>
      </w:pPr>
      <w:r>
        <w:rPr>
          <w:rFonts w:ascii="Arial" w:hAnsi="Arial" w:cs="Arial"/>
          <w:sz w:val="22"/>
          <w:szCs w:val="22"/>
        </w:rPr>
        <w:t>[  ]</w:t>
      </w:r>
      <w:r w:rsidR="00DC6116">
        <w:rPr>
          <w:rFonts w:ascii="Arial" w:hAnsi="Arial" w:cs="Arial"/>
          <w:sz w:val="22"/>
          <w:szCs w:val="22"/>
        </w:rPr>
        <w:tab/>
      </w:r>
      <w:r w:rsidR="005E2901">
        <w:rPr>
          <w:rFonts w:ascii="Arial" w:hAnsi="Arial" w:cs="Arial"/>
          <w:sz w:val="22"/>
          <w:szCs w:val="22"/>
        </w:rPr>
        <w:t>The Restrained Person had actual notice of the hearing.</w:t>
      </w:r>
    </w:p>
    <w:p w:rsidR="00B13326" w:rsidRDefault="00C04E20" w14:paraId="26B2B43F" w14:textId="780D9371">
      <w:pPr>
        <w:tabs>
          <w:tab w:val="left" w:pos="2160"/>
          <w:tab w:val="right" w:pos="9360"/>
        </w:tabs>
        <w:spacing w:before="80"/>
        <w:ind w:left="2174" w:hanging="360"/>
        <w:rPr>
          <w:rFonts w:ascii="Arial" w:hAnsi="Arial" w:cs="Arial"/>
          <w:sz w:val="22"/>
          <w:szCs w:val="22"/>
          <w:u w:val="single"/>
        </w:rPr>
      </w:pPr>
      <w:r>
        <w:rPr>
          <w:rFonts w:ascii="Arial" w:hAnsi="Arial" w:cs="Arial"/>
          <w:sz w:val="22"/>
          <w:szCs w:val="22"/>
        </w:rPr>
        <w:t xml:space="preserve">[ </w:t>
      </w:r>
      <w:r w:rsidR="003A7A9C">
        <w:rPr>
          <w:rFonts w:ascii="Arial" w:hAnsi="Arial" w:cs="Arial"/>
          <w:sz w:val="22"/>
          <w:szCs w:val="22"/>
        </w:rPr>
        <w:t>X</w:t>
      </w:r>
      <w:r>
        <w:rPr>
          <w:rFonts w:ascii="Arial" w:hAnsi="Arial" w:cs="Arial"/>
          <w:sz w:val="22"/>
          <w:szCs w:val="22"/>
        </w:rPr>
        <w:t xml:space="preserve"> ]</w:t>
      </w:r>
      <w:r w:rsidR="003A7A9C">
        <w:rPr>
          <w:rFonts w:ascii="Arial" w:hAnsi="Arial" w:cs="Arial"/>
          <w:sz w:val="22"/>
          <w:szCs w:val="22"/>
        </w:rPr>
        <w:t xml:space="preserve"> </w:t>
      </w:r>
      <w:r w:rsidR="005E2901">
        <w:rPr>
          <w:rFonts w:ascii="Arial" w:hAnsi="Arial" w:cs="Arial"/>
          <w:sz w:val="22"/>
          <w:szCs w:val="22"/>
        </w:rPr>
        <w:t xml:space="preserve">other </w:t>
      </w:r>
      <w:r w:rsidRPr="002C4E4E" w:rsidR="005E2901">
        <w:rPr>
          <w:rFonts w:ascii="Arial" w:hAnsi="Arial" w:cs="Arial"/>
          <w:sz w:val="22"/>
          <w:szCs w:val="22"/>
        </w:rPr>
        <w:t>(</w:t>
      </w:r>
      <w:r w:rsidR="005E2901">
        <w:rPr>
          <w:rFonts w:ascii="Arial" w:hAnsi="Arial" w:cs="Arial"/>
          <w:i/>
          <w:sz w:val="22"/>
          <w:szCs w:val="22"/>
        </w:rPr>
        <w:t>specify</w:t>
      </w:r>
      <w:r w:rsidRPr="002C4E4E" w:rsidR="005E2901">
        <w:rPr>
          <w:rFonts w:ascii="Arial" w:hAnsi="Arial" w:cs="Arial"/>
          <w:sz w:val="22"/>
          <w:szCs w:val="22"/>
        </w:rPr>
        <w:t>)</w:t>
      </w:r>
      <w:r w:rsidR="005E2901">
        <w:rPr>
          <w:rFonts w:ascii="Arial" w:hAnsi="Arial" w:cs="Arial"/>
          <w:sz w:val="22"/>
          <w:szCs w:val="22"/>
        </w:rPr>
        <w:t xml:space="preserve">: </w:t>
      </w:r>
      <w:r w:rsidR="003A7A9C">
        <w:rPr>
          <w:rFonts w:ascii="Arial" w:hAnsi="Arial" w:cs="Arial"/>
          <w:sz w:val="22"/>
          <w:szCs w:val="22"/>
          <w:u w:val="single"/>
        </w:rPr>
        <w:t>This is an agreed Restraining Order</w:t>
      </w:r>
    </w:p>
    <w:p w:rsidR="005E2901" w:rsidP="00B13326" w:rsidRDefault="00B13326" w14:paraId="30B989B6" w14:textId="77777777">
      <w:pPr>
        <w:tabs>
          <w:tab w:val="left" w:pos="2160"/>
          <w:tab w:val="left" w:pos="3690"/>
          <w:tab w:val="right" w:pos="9360"/>
        </w:tabs>
        <w:spacing w:before="80"/>
        <w:ind w:left="2174" w:hanging="36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u w:val="single"/>
        </w:rPr>
        <w:tab/>
      </w:r>
      <w:r w:rsidR="005E2901">
        <w:rPr>
          <w:rFonts w:ascii="Arial" w:hAnsi="Arial" w:cs="Arial"/>
          <w:sz w:val="22"/>
          <w:szCs w:val="22"/>
        </w:rPr>
        <w:t>.</w:t>
      </w:r>
    </w:p>
    <w:p w:rsidR="005E2901" w:rsidP="00D46C60" w:rsidRDefault="00C04E20" w14:paraId="58E4E721" w14:textId="28D1A862">
      <w:pPr>
        <w:tabs>
          <w:tab w:val="left" w:pos="900"/>
          <w:tab w:val="left" w:pos="2700"/>
        </w:tabs>
        <w:spacing w:before="120"/>
        <w:ind w:left="1080" w:hanging="360"/>
        <w:rPr>
          <w:rFonts w:ascii="Arial" w:hAnsi="Arial" w:cs="Arial"/>
          <w:i/>
          <w:sz w:val="22"/>
          <w:szCs w:val="22"/>
        </w:rPr>
      </w:pPr>
      <w:r>
        <w:rPr>
          <w:rFonts w:ascii="Arial" w:hAnsi="Arial" w:cs="Arial"/>
          <w:sz w:val="22"/>
          <w:szCs w:val="22"/>
        </w:rPr>
        <w:t>[</w:t>
      </w:r>
      <w:r w:rsidR="003A7A9C">
        <w:rPr>
          <w:rFonts w:ascii="Arial" w:hAnsi="Arial" w:cs="Arial"/>
          <w:sz w:val="22"/>
          <w:szCs w:val="22"/>
        </w:rPr>
        <w:t>X</w:t>
      </w:r>
      <w:r>
        <w:rPr>
          <w:rFonts w:ascii="Arial" w:hAnsi="Arial" w:cs="Arial"/>
          <w:sz w:val="22"/>
          <w:szCs w:val="22"/>
        </w:rPr>
        <w:t xml:space="preserve">  ]</w:t>
      </w:r>
      <w:r w:rsidR="005E2901">
        <w:rPr>
          <w:rFonts w:ascii="Arial" w:hAnsi="Arial" w:cs="Arial"/>
          <w:b/>
          <w:spacing w:val="-2"/>
          <w:sz w:val="22"/>
          <w:szCs w:val="22"/>
        </w:rPr>
        <w:t>Credible Threat:</w:t>
      </w:r>
      <w:r w:rsidR="00D46C60">
        <w:rPr>
          <w:rFonts w:ascii="Arial" w:hAnsi="Arial" w:cs="Arial"/>
          <w:b/>
          <w:spacing w:val="-2"/>
          <w:sz w:val="22"/>
          <w:szCs w:val="22"/>
        </w:rPr>
        <w:t xml:space="preserve"> </w:t>
      </w:r>
      <w:r w:rsidR="005E2901">
        <w:rPr>
          <w:rFonts w:ascii="Arial" w:hAnsi="Arial" w:cs="Arial"/>
          <w:spacing w:val="-2"/>
          <w:sz w:val="22"/>
          <w:szCs w:val="22"/>
        </w:rPr>
        <w:t>The Restrained Person represents a credible threat to the physical safety of the Protected Person</w:t>
      </w:r>
      <w:r w:rsidR="005E2901">
        <w:rPr>
          <w:rFonts w:ascii="Arial" w:hAnsi="Arial" w:cs="Arial"/>
          <w:i/>
          <w:sz w:val="22"/>
          <w:szCs w:val="22"/>
        </w:rPr>
        <w:t>.</w:t>
      </w:r>
    </w:p>
    <w:p w:rsidR="00DE2A8C" w:rsidP="00D46C60" w:rsidRDefault="00C04E20" w14:paraId="6083B8EC" w14:textId="65A83A46">
      <w:pPr>
        <w:tabs>
          <w:tab w:val="left" w:pos="900"/>
          <w:tab w:val="left" w:pos="2520"/>
        </w:tabs>
        <w:spacing w:before="120"/>
        <w:ind w:left="1080" w:hanging="360"/>
        <w:rPr>
          <w:rFonts w:ascii="Arial" w:hAnsi="Arial" w:cs="Arial"/>
          <w:i/>
          <w:sz w:val="22"/>
          <w:szCs w:val="22"/>
        </w:rPr>
      </w:pPr>
      <w:r>
        <w:rPr>
          <w:rFonts w:ascii="Arial" w:hAnsi="Arial" w:cs="Arial"/>
          <w:sz w:val="22"/>
          <w:szCs w:val="22"/>
        </w:rPr>
        <w:t xml:space="preserve">[ </w:t>
      </w:r>
      <w:r w:rsidR="003A7A9C">
        <w:rPr>
          <w:rFonts w:ascii="Arial" w:hAnsi="Arial" w:cs="Arial"/>
          <w:sz w:val="22"/>
          <w:szCs w:val="22"/>
        </w:rPr>
        <w:t>X</w:t>
      </w:r>
      <w:r>
        <w:rPr>
          <w:rFonts w:ascii="Arial" w:hAnsi="Arial" w:cs="Arial"/>
          <w:sz w:val="22"/>
          <w:szCs w:val="22"/>
        </w:rPr>
        <w:t xml:space="preserve"> ]</w:t>
      </w:r>
      <w:r w:rsidR="003A7A9C">
        <w:rPr>
          <w:rFonts w:ascii="Arial" w:hAnsi="Arial" w:cs="Arial"/>
          <w:sz w:val="22"/>
          <w:szCs w:val="22"/>
        </w:rPr>
        <w:t xml:space="preserve"> </w:t>
      </w:r>
      <w:r w:rsidRPr="00C45E1D" w:rsidR="00DE2A8C">
        <w:rPr>
          <w:rFonts w:ascii="Arial" w:hAnsi="Arial" w:cs="Arial"/>
          <w:b/>
          <w:spacing w:val="-2"/>
          <w:sz w:val="22"/>
          <w:szCs w:val="22"/>
        </w:rPr>
        <w:t>Intimate Partner:</w:t>
      </w:r>
      <w:r w:rsidR="00D46C60">
        <w:rPr>
          <w:rFonts w:ascii="Arial" w:hAnsi="Arial" w:cs="Arial"/>
          <w:b/>
          <w:spacing w:val="-2"/>
          <w:sz w:val="22"/>
          <w:szCs w:val="22"/>
        </w:rPr>
        <w:t xml:space="preserve"> </w:t>
      </w:r>
      <w:r w:rsidRPr="00C45E1D" w:rsidR="00DE2A8C">
        <w:rPr>
          <w:rFonts w:ascii="Arial" w:hAnsi="Arial" w:cs="Arial"/>
          <w:spacing w:val="-2"/>
          <w:sz w:val="22"/>
          <w:szCs w:val="22"/>
        </w:rPr>
        <w:t xml:space="preserve">The Restrained Person and the Protected Person </w:t>
      </w:r>
      <w:r w:rsidRPr="00C45E1D" w:rsidR="00DE2A8C">
        <w:rPr>
          <w:rFonts w:ascii="Arial" w:hAnsi="Arial" w:cs="Arial"/>
          <w:sz w:val="22"/>
          <w:szCs w:val="22"/>
        </w:rPr>
        <w:t>are</w:t>
      </w:r>
      <w:r w:rsidR="00174E76">
        <w:rPr>
          <w:rFonts w:ascii="Arial" w:hAnsi="Arial" w:cs="Arial"/>
          <w:sz w:val="22"/>
          <w:szCs w:val="22"/>
        </w:rPr>
        <w:t>/were</w:t>
      </w:r>
      <w:r w:rsidRPr="00C45E1D" w:rsidR="00DE2A8C">
        <w:rPr>
          <w:rFonts w:ascii="Arial" w:hAnsi="Arial" w:cs="Arial"/>
          <w:sz w:val="22"/>
          <w:szCs w:val="22"/>
        </w:rPr>
        <w:t xml:space="preserve"> intimate partners </w:t>
      </w:r>
      <w:r w:rsidR="00DE2A8C">
        <w:rPr>
          <w:rFonts w:ascii="Arial" w:hAnsi="Arial" w:cs="Arial"/>
          <w:sz w:val="22"/>
          <w:szCs w:val="22"/>
        </w:rPr>
        <w:t>because</w:t>
      </w:r>
      <w:r w:rsidR="001B3CD6">
        <w:rPr>
          <w:rFonts w:ascii="Arial" w:hAnsi="Arial" w:cs="Arial"/>
          <w:sz w:val="22"/>
          <w:szCs w:val="22"/>
        </w:rPr>
        <w:t xml:space="preserve"> they are</w:t>
      </w:r>
      <w:r w:rsidR="00DE2A8C">
        <w:rPr>
          <w:rFonts w:ascii="Arial" w:hAnsi="Arial" w:cs="Arial"/>
          <w:sz w:val="22"/>
          <w:szCs w:val="22"/>
        </w:rPr>
        <w:t xml:space="preserve"> (</w:t>
      </w:r>
      <w:r w:rsidR="00DE2A8C">
        <w:rPr>
          <w:rFonts w:ascii="Arial" w:hAnsi="Arial" w:cs="Arial"/>
          <w:i/>
          <w:sz w:val="22"/>
          <w:szCs w:val="22"/>
        </w:rPr>
        <w:t>check all that apply</w:t>
      </w:r>
      <w:r w:rsidRPr="002C4E4E" w:rsidR="00DE2A8C">
        <w:rPr>
          <w:rFonts w:ascii="Arial" w:hAnsi="Arial" w:cs="Arial"/>
          <w:sz w:val="22"/>
          <w:szCs w:val="22"/>
        </w:rPr>
        <w:t>)</w:t>
      </w:r>
      <w:r w:rsidR="00DE2A8C">
        <w:rPr>
          <w:rFonts w:ascii="Arial" w:hAnsi="Arial" w:cs="Arial"/>
          <w:i/>
          <w:sz w:val="22"/>
          <w:szCs w:val="22"/>
        </w:rPr>
        <w:t>:</w:t>
      </w:r>
    </w:p>
    <w:p w:rsidRPr="000B505F" w:rsidR="0001261E" w:rsidP="000B505F" w:rsidRDefault="00C04E20" w14:paraId="27805225" w14:textId="6530E71A">
      <w:pPr>
        <w:spacing w:before="120"/>
        <w:ind w:left="2160" w:hanging="360"/>
        <w:rPr>
          <w:rFonts w:ascii="Arial" w:hAnsi="Arial" w:cs="Arial"/>
          <w:sz w:val="22"/>
          <w:szCs w:val="22"/>
        </w:rPr>
      </w:pPr>
      <w:r w:rsidRPr="000B505F">
        <w:rPr>
          <w:rFonts w:ascii="Arial" w:hAnsi="Arial" w:cs="Arial"/>
          <w:sz w:val="22"/>
          <w:szCs w:val="22"/>
        </w:rPr>
        <w:t>[</w:t>
      </w:r>
      <w:r w:rsidR="003A7A9C">
        <w:rPr>
          <w:rFonts w:ascii="Arial" w:hAnsi="Arial" w:cs="Arial"/>
          <w:sz w:val="22"/>
          <w:szCs w:val="22"/>
        </w:rPr>
        <w:t>X</w:t>
      </w:r>
      <w:r w:rsidRPr="000B505F">
        <w:rPr>
          <w:rFonts w:ascii="Arial" w:hAnsi="Arial" w:cs="Arial"/>
          <w:sz w:val="22"/>
          <w:szCs w:val="22"/>
        </w:rPr>
        <w:t>]</w:t>
      </w:r>
      <w:r w:rsidR="003A7A9C">
        <w:rPr>
          <w:rFonts w:ascii="Arial" w:hAnsi="Arial" w:cs="Arial"/>
          <w:sz w:val="22"/>
          <w:szCs w:val="22"/>
        </w:rPr>
        <w:t xml:space="preserve"> </w:t>
      </w:r>
      <w:r w:rsidRPr="000B505F" w:rsidR="00DE2A8C">
        <w:rPr>
          <w:rFonts w:ascii="Arial" w:hAnsi="Arial" w:cs="Arial"/>
          <w:sz w:val="22"/>
          <w:szCs w:val="22"/>
        </w:rPr>
        <w:t>current or former spouses or domestic partners</w:t>
      </w:r>
      <w:r w:rsidRPr="000B505F" w:rsidR="002D689A">
        <w:rPr>
          <w:rFonts w:ascii="Arial" w:hAnsi="Arial" w:cs="Arial"/>
          <w:sz w:val="22"/>
          <w:szCs w:val="22"/>
        </w:rPr>
        <w:t>.</w:t>
      </w:r>
    </w:p>
    <w:p w:rsidRPr="000B505F" w:rsidR="00DE2A8C" w:rsidP="000B505F" w:rsidRDefault="0001261E" w14:paraId="385A3111" w14:textId="0D839B2B">
      <w:pPr>
        <w:spacing w:before="120"/>
        <w:ind w:left="2160" w:hanging="360"/>
        <w:rPr>
          <w:rFonts w:ascii="Arial" w:hAnsi="Arial" w:cs="Arial"/>
          <w:sz w:val="22"/>
          <w:szCs w:val="22"/>
        </w:rPr>
      </w:pPr>
      <w:r w:rsidRPr="000B505F">
        <w:rPr>
          <w:rFonts w:ascii="Arial" w:hAnsi="Arial" w:cs="Arial"/>
          <w:sz w:val="22"/>
          <w:szCs w:val="22"/>
        </w:rPr>
        <w:t xml:space="preserve">[ </w:t>
      </w:r>
      <w:r w:rsidR="003A7A9C">
        <w:rPr>
          <w:rFonts w:ascii="Arial" w:hAnsi="Arial" w:cs="Arial"/>
          <w:sz w:val="22"/>
          <w:szCs w:val="22"/>
        </w:rPr>
        <w:t>X</w:t>
      </w:r>
      <w:r w:rsidRPr="000B505F">
        <w:rPr>
          <w:rFonts w:ascii="Arial" w:hAnsi="Arial" w:cs="Arial"/>
          <w:sz w:val="22"/>
          <w:szCs w:val="22"/>
        </w:rPr>
        <w:t xml:space="preserve"> ]</w:t>
      </w:r>
      <w:r w:rsidR="003A7A9C">
        <w:rPr>
          <w:rFonts w:ascii="Arial" w:hAnsi="Arial" w:cs="Arial"/>
          <w:sz w:val="22"/>
          <w:szCs w:val="22"/>
        </w:rPr>
        <w:t xml:space="preserve"> </w:t>
      </w:r>
      <w:r w:rsidRPr="000B505F">
        <w:rPr>
          <w:rFonts w:ascii="Arial" w:hAnsi="Arial" w:cs="Arial"/>
          <w:sz w:val="22"/>
          <w:szCs w:val="22"/>
        </w:rPr>
        <w:t>p</w:t>
      </w:r>
      <w:r w:rsidRPr="000B505F" w:rsidR="00DE2A8C">
        <w:rPr>
          <w:rFonts w:ascii="Arial" w:hAnsi="Arial" w:cs="Arial"/>
          <w:sz w:val="22"/>
          <w:szCs w:val="22"/>
        </w:rPr>
        <w:t>arents of a child-in-common</w:t>
      </w:r>
      <w:r w:rsidRPr="000B505F" w:rsidR="007649D7">
        <w:rPr>
          <w:rFonts w:ascii="Arial" w:hAnsi="Arial" w:cs="Arial"/>
          <w:sz w:val="22"/>
          <w:szCs w:val="22"/>
        </w:rPr>
        <w:t xml:space="preserve"> (unless a child was conceived through sexual assault).</w:t>
      </w:r>
    </w:p>
    <w:p w:rsidRPr="000B505F" w:rsidR="00375F51" w:rsidP="000B505F" w:rsidRDefault="00375F51" w14:paraId="4948FE6A" w14:textId="2445E75C">
      <w:pPr>
        <w:spacing w:before="120"/>
        <w:ind w:left="2160" w:hanging="360"/>
        <w:rPr>
          <w:rFonts w:ascii="Arial" w:hAnsi="Arial" w:cs="Arial"/>
          <w:sz w:val="22"/>
          <w:szCs w:val="22"/>
        </w:rPr>
      </w:pPr>
      <w:r w:rsidRPr="000B505F">
        <w:rPr>
          <w:rFonts w:ascii="Arial" w:hAnsi="Arial" w:cs="Arial"/>
          <w:sz w:val="22"/>
          <w:szCs w:val="22"/>
        </w:rPr>
        <w:t>[  ]</w:t>
      </w:r>
      <w:r w:rsidRPr="000B505F">
        <w:rPr>
          <w:rFonts w:ascii="Arial" w:hAnsi="Arial" w:cs="Arial"/>
          <w:sz w:val="22"/>
          <w:szCs w:val="22"/>
        </w:rPr>
        <w:tab/>
        <w:t xml:space="preserve">current or former dating relationship (age 13 or older) and  </w:t>
      </w:r>
      <w:r w:rsidRPr="000B505F" w:rsidR="00504240">
        <w:rPr>
          <w:rFonts w:ascii="Arial" w:hAnsi="Arial" w:cs="Arial"/>
          <w:sz w:val="22"/>
          <w:szCs w:val="22"/>
        </w:rPr>
        <w:br/>
      </w:r>
      <w:r w:rsidRPr="000B505F">
        <w:rPr>
          <w:rFonts w:ascii="Arial" w:hAnsi="Arial" w:cs="Arial"/>
          <w:sz w:val="22"/>
          <w:szCs w:val="22"/>
        </w:rPr>
        <w:t>[  ] never lived together</w:t>
      </w:r>
      <w:r w:rsidRPr="000B505F" w:rsidR="001A73CB">
        <w:rPr>
          <w:rFonts w:ascii="Arial" w:hAnsi="Arial" w:cs="Arial"/>
          <w:sz w:val="22"/>
          <w:szCs w:val="22"/>
        </w:rPr>
        <w:t>.</w:t>
      </w:r>
      <w:r w:rsidRPr="000B505F">
        <w:rPr>
          <w:rFonts w:ascii="Arial" w:hAnsi="Arial" w:cs="Arial"/>
          <w:sz w:val="22"/>
          <w:szCs w:val="22"/>
        </w:rPr>
        <w:t xml:space="preserve">      [  ] live or have lived together</w:t>
      </w:r>
      <w:r w:rsidRPr="000B505F" w:rsidR="001A73CB">
        <w:rPr>
          <w:rFonts w:ascii="Arial" w:hAnsi="Arial" w:cs="Arial"/>
          <w:sz w:val="22"/>
          <w:szCs w:val="22"/>
        </w:rPr>
        <w:t>.</w:t>
      </w:r>
    </w:p>
    <w:p w:rsidR="005E2901" w:rsidP="00D46C60" w:rsidRDefault="00C04E20" w14:paraId="48836C1C" w14:textId="067048F8">
      <w:pPr>
        <w:tabs>
          <w:tab w:val="left" w:pos="900"/>
          <w:tab w:val="left" w:pos="2700"/>
        </w:tabs>
        <w:spacing w:before="120"/>
        <w:ind w:left="1080" w:hanging="360"/>
        <w:rPr>
          <w:rFonts w:ascii="Arial" w:hAnsi="Arial" w:cs="Arial"/>
          <w:sz w:val="22"/>
          <w:szCs w:val="22"/>
        </w:rPr>
      </w:pPr>
      <w:r>
        <w:rPr>
          <w:rFonts w:ascii="Arial" w:hAnsi="Arial" w:cs="Arial"/>
          <w:sz w:val="22"/>
          <w:szCs w:val="22"/>
        </w:rPr>
        <w:t>[  ]</w:t>
      </w:r>
      <w:r w:rsidR="006B5718">
        <w:rPr>
          <w:rFonts w:ascii="Arial" w:hAnsi="Arial" w:cs="Arial"/>
          <w:sz w:val="22"/>
          <w:szCs w:val="22"/>
        </w:rPr>
        <w:tab/>
      </w:r>
      <w:r w:rsidR="005E2901">
        <w:rPr>
          <w:rFonts w:ascii="Arial" w:hAnsi="Arial" w:cs="Arial"/>
          <w:b/>
          <w:spacing w:val="-2"/>
          <w:sz w:val="22"/>
          <w:szCs w:val="22"/>
        </w:rPr>
        <w:t>Military:</w:t>
      </w:r>
      <w:r w:rsidR="00D46C60">
        <w:rPr>
          <w:rFonts w:ascii="Arial" w:hAnsi="Arial" w:cs="Arial"/>
          <w:b/>
          <w:spacing w:val="-2"/>
          <w:sz w:val="22"/>
          <w:szCs w:val="22"/>
        </w:rPr>
        <w:t xml:space="preserve"> </w:t>
      </w:r>
      <w:r w:rsidR="005E2901">
        <w:rPr>
          <w:rFonts w:ascii="Arial" w:hAnsi="Arial" w:cs="Arial"/>
          <w:sz w:val="22"/>
          <w:szCs w:val="22"/>
        </w:rPr>
        <w:t xml:space="preserve">The </w:t>
      </w:r>
      <w:r w:rsidRPr="002C4E4E" w:rsidR="005E2901">
        <w:rPr>
          <w:rFonts w:ascii="Arial" w:hAnsi="Arial" w:cs="Arial"/>
          <w:sz w:val="22"/>
          <w:szCs w:val="22"/>
        </w:rPr>
        <w:t>(</w:t>
      </w:r>
      <w:r w:rsidR="005E2901">
        <w:rPr>
          <w:rFonts w:ascii="Arial" w:hAnsi="Arial" w:cs="Arial"/>
          <w:i/>
          <w:sz w:val="22"/>
          <w:szCs w:val="22"/>
        </w:rPr>
        <w:t>check one</w:t>
      </w:r>
      <w:r w:rsidRPr="002C4E4E" w:rsidR="005E2901">
        <w:rPr>
          <w:rFonts w:ascii="Arial" w:hAnsi="Arial" w:cs="Arial"/>
          <w:sz w:val="22"/>
          <w:szCs w:val="22"/>
        </w:rPr>
        <w:t>)</w:t>
      </w:r>
      <w:r w:rsidR="005E2901">
        <w:rPr>
          <w:rFonts w:ascii="Arial" w:hAnsi="Arial" w:cs="Arial"/>
          <w:i/>
          <w:sz w:val="22"/>
          <w:szCs w:val="22"/>
        </w:rPr>
        <w:t>:</w:t>
      </w:r>
      <w:r w:rsidR="005E2901">
        <w:rPr>
          <w:rFonts w:ascii="Arial" w:hAnsi="Arial" w:cs="Arial"/>
          <w:sz w:val="22"/>
          <w:szCs w:val="22"/>
        </w:rPr>
        <w:t xml:space="preserve"> </w:t>
      </w:r>
      <w:r>
        <w:rPr>
          <w:rFonts w:ascii="Arial" w:hAnsi="Arial" w:cs="Arial"/>
          <w:sz w:val="22"/>
          <w:szCs w:val="22"/>
        </w:rPr>
        <w:t>[  ]</w:t>
      </w:r>
      <w:r w:rsidR="005E2901">
        <w:rPr>
          <w:rFonts w:ascii="Arial" w:hAnsi="Arial" w:cs="Arial"/>
          <w:sz w:val="22"/>
          <w:szCs w:val="22"/>
        </w:rPr>
        <w:t xml:space="preserve"> Petitioner  </w:t>
      </w:r>
      <w:r>
        <w:rPr>
          <w:rFonts w:ascii="Arial" w:hAnsi="Arial" w:cs="Arial"/>
          <w:sz w:val="22"/>
          <w:szCs w:val="22"/>
        </w:rPr>
        <w:t>[  ]</w:t>
      </w:r>
      <w:r w:rsidR="005E2901">
        <w:rPr>
          <w:rFonts w:ascii="Arial" w:hAnsi="Arial" w:cs="Arial"/>
          <w:sz w:val="22"/>
          <w:szCs w:val="22"/>
        </w:rPr>
        <w:t xml:space="preserve"> Respondent lives in the state of Washington, but was not able to go to the hearing because </w:t>
      </w:r>
      <w:r w:rsidR="00713F60">
        <w:rPr>
          <w:rFonts w:ascii="Arial" w:hAnsi="Arial" w:cs="Arial"/>
          <w:sz w:val="22"/>
          <w:szCs w:val="22"/>
        </w:rPr>
        <w:t>they are</w:t>
      </w:r>
      <w:r w:rsidR="005E2901">
        <w:rPr>
          <w:rFonts w:ascii="Arial" w:hAnsi="Arial" w:cs="Arial"/>
          <w:sz w:val="22"/>
          <w:szCs w:val="22"/>
        </w:rPr>
        <w:t xml:space="preserve"> an active-duty member of the National Guard or Reserves (or a dependent of one). A failure to act despite the absence of the service member will result in a manifest injustice to the other party.  </w:t>
      </w:r>
    </w:p>
    <w:p w:rsidRPr="00435ADC" w:rsidR="005E2901" w:rsidP="003D46F2" w:rsidRDefault="00E8071B" w14:paraId="74D738A6" w14:textId="77777777">
      <w:pPr>
        <w:pStyle w:val="WAItem"/>
        <w:keepNext w:val="0"/>
        <w:numPr>
          <w:ilvl w:val="0"/>
          <w:numId w:val="0"/>
        </w:numPr>
        <w:tabs>
          <w:tab w:val="clear" w:pos="540"/>
          <w:tab w:val="left" w:pos="720"/>
        </w:tabs>
        <w:spacing w:before="120"/>
        <w:ind w:left="720" w:hanging="720"/>
        <w:rPr>
          <w:sz w:val="22"/>
          <w:szCs w:val="22"/>
        </w:rPr>
      </w:pPr>
      <w:r w:rsidRPr="00435ADC">
        <w:rPr>
          <w:sz w:val="22"/>
          <w:szCs w:val="22"/>
        </w:rPr>
        <w:t xml:space="preserve">5. </w:t>
      </w:r>
      <w:r w:rsidRPr="00435ADC">
        <w:rPr>
          <w:sz w:val="22"/>
          <w:szCs w:val="22"/>
        </w:rPr>
        <w:tab/>
      </w:r>
      <w:r w:rsidRPr="00435ADC" w:rsidR="005E2901">
        <w:rPr>
          <w:sz w:val="22"/>
          <w:szCs w:val="22"/>
        </w:rPr>
        <w:t>Court Orders to the Restrained Person listed in 1:</w:t>
      </w:r>
    </w:p>
    <w:p w:rsidRPr="00F65224" w:rsidR="005E2901" w:rsidP="00F65224" w:rsidRDefault="005E2901" w14:paraId="7FA52745" w14:textId="07018D69">
      <w:pPr>
        <w:spacing w:before="120"/>
        <w:ind w:left="720"/>
        <w:rPr>
          <w:rFonts w:ascii="Arial" w:hAnsi="Arial" w:cs="Arial"/>
          <w:i/>
          <w:sz w:val="22"/>
          <w:szCs w:val="22"/>
        </w:rPr>
      </w:pPr>
      <w:r w:rsidRPr="00F65224">
        <w:rPr>
          <w:rFonts w:ascii="Arial" w:hAnsi="Arial" w:cs="Arial"/>
          <w:b/>
          <w:i/>
          <w:sz w:val="22"/>
          <w:szCs w:val="22"/>
        </w:rPr>
        <w:t>Warning!</w:t>
      </w:r>
      <w:r w:rsidRPr="00F65224">
        <w:rPr>
          <w:rFonts w:ascii="Arial" w:hAnsi="Arial" w:cs="Arial"/>
          <w:b/>
          <w:sz w:val="22"/>
          <w:szCs w:val="22"/>
        </w:rPr>
        <w:t xml:space="preserve"> </w:t>
      </w:r>
      <w:r w:rsidRPr="00F65224">
        <w:rPr>
          <w:rFonts w:ascii="Arial" w:hAnsi="Arial" w:cs="Arial"/>
          <w:noProof/>
          <w:spacing w:val="-2"/>
          <w:sz w:val="22"/>
          <w:szCs w:val="22"/>
        </w:rPr>
        <w:t>You</w:t>
      </w:r>
      <w:r w:rsidRPr="00F65224">
        <w:rPr>
          <w:rFonts w:ascii="Arial" w:hAnsi="Arial" w:cs="Arial"/>
          <w:b/>
          <w:noProof/>
          <w:spacing w:val="-2"/>
          <w:sz w:val="22"/>
          <w:szCs w:val="22"/>
        </w:rPr>
        <w:t xml:space="preserve"> </w:t>
      </w:r>
      <w:r w:rsidRPr="00F65224">
        <w:rPr>
          <w:rFonts w:ascii="Arial" w:hAnsi="Arial" w:cs="Arial"/>
          <w:b/>
          <w:noProof/>
          <w:spacing w:val="-2"/>
          <w:sz w:val="22"/>
          <w:szCs w:val="22"/>
          <w:u w:val="single"/>
        </w:rPr>
        <w:t>must</w:t>
      </w:r>
      <w:r w:rsidRPr="00F65224">
        <w:rPr>
          <w:rFonts w:ascii="Arial" w:hAnsi="Arial" w:cs="Arial"/>
          <w:b/>
          <w:noProof/>
          <w:spacing w:val="-2"/>
          <w:sz w:val="22"/>
          <w:szCs w:val="22"/>
        </w:rPr>
        <w:t xml:space="preserve"> </w:t>
      </w:r>
      <w:r w:rsidRPr="00F65224">
        <w:rPr>
          <w:rFonts w:ascii="Arial" w:hAnsi="Arial" w:cs="Arial"/>
          <w:noProof/>
          <w:spacing w:val="-2"/>
          <w:sz w:val="22"/>
          <w:szCs w:val="22"/>
        </w:rPr>
        <w:t>obey this order</w:t>
      </w:r>
      <w:r w:rsidRPr="00F65224">
        <w:rPr>
          <w:rFonts w:ascii="Arial" w:hAnsi="Arial" w:cs="Arial"/>
          <w:b/>
          <w:noProof/>
          <w:spacing w:val="-2"/>
          <w:sz w:val="22"/>
          <w:szCs w:val="22"/>
        </w:rPr>
        <w:t xml:space="preserve"> </w:t>
      </w:r>
      <w:r w:rsidRPr="00F65224">
        <w:rPr>
          <w:rFonts w:ascii="Arial" w:hAnsi="Arial" w:cs="Arial"/>
          <w:sz w:val="22"/>
          <w:szCs w:val="22"/>
        </w:rPr>
        <w:t>until it ends.</w:t>
      </w:r>
      <w:r w:rsidRPr="00F65224" w:rsidR="00231922">
        <w:rPr>
          <w:rFonts w:ascii="Arial" w:hAnsi="Arial" w:cs="Arial"/>
          <w:sz w:val="22"/>
          <w:szCs w:val="22"/>
        </w:rPr>
        <w:t xml:space="preserve"> </w:t>
      </w:r>
      <w:r w:rsidRPr="00F65224">
        <w:rPr>
          <w:rFonts w:ascii="Arial" w:hAnsi="Arial" w:cs="Arial"/>
          <w:sz w:val="22"/>
          <w:szCs w:val="22"/>
        </w:rPr>
        <w:t>If you know about this order but do not obey, you may be arrested and charged with a crime</w:t>
      </w:r>
      <w:r w:rsidRPr="00F65224">
        <w:rPr>
          <w:rFonts w:ascii="Arial" w:hAnsi="Arial" w:cs="Arial"/>
          <w:i/>
          <w:sz w:val="22"/>
          <w:szCs w:val="22"/>
        </w:rPr>
        <w:t>.</w:t>
      </w:r>
    </w:p>
    <w:p w:rsidRPr="00A53B0B" w:rsidR="005E2901" w:rsidP="00254675" w:rsidRDefault="00C04E20" w14:paraId="7DE082B7" w14:textId="5F0AA5C9">
      <w:pPr>
        <w:spacing w:before="120"/>
        <w:ind w:left="1080" w:hanging="360"/>
        <w:rPr>
          <w:rFonts w:ascii="Arial" w:hAnsi="Arial" w:cs="Arial"/>
          <w:sz w:val="22"/>
          <w:szCs w:val="22"/>
        </w:rPr>
      </w:pPr>
      <w:r w:rsidRPr="00A53B0B">
        <w:rPr>
          <w:rFonts w:ascii="Arial" w:hAnsi="Arial" w:cs="Arial"/>
          <w:sz w:val="22"/>
          <w:szCs w:val="22"/>
        </w:rPr>
        <w:t xml:space="preserve">[ </w:t>
      </w:r>
      <w:r w:rsidR="003A7A9C">
        <w:rPr>
          <w:rFonts w:ascii="Arial" w:hAnsi="Arial" w:cs="Arial"/>
          <w:sz w:val="22"/>
          <w:szCs w:val="22"/>
        </w:rPr>
        <w:t>X</w:t>
      </w:r>
      <w:r w:rsidRPr="00A53B0B">
        <w:rPr>
          <w:rFonts w:ascii="Arial" w:hAnsi="Arial" w:cs="Arial"/>
          <w:sz w:val="22"/>
          <w:szCs w:val="22"/>
        </w:rPr>
        <w:t xml:space="preserve"> ]</w:t>
      </w:r>
      <w:r w:rsidRPr="00A53B0B" w:rsidR="005E2901">
        <w:rPr>
          <w:rFonts w:ascii="Arial" w:hAnsi="Arial" w:cs="Arial"/>
          <w:sz w:val="22"/>
          <w:szCs w:val="22"/>
        </w:rPr>
        <w:tab/>
      </w:r>
      <w:r w:rsidRPr="00A53B0B" w:rsidR="005E2901">
        <w:rPr>
          <w:rFonts w:ascii="Arial" w:hAnsi="Arial" w:cs="Arial"/>
          <w:b/>
          <w:bCs/>
          <w:sz w:val="22"/>
          <w:szCs w:val="22"/>
        </w:rPr>
        <w:t>Do not disturb</w:t>
      </w:r>
    </w:p>
    <w:p w:rsidRPr="00254675" w:rsidR="005E2901" w:rsidP="00E637F5" w:rsidRDefault="009B65ED" w14:paraId="2903A20A" w14:textId="619AA253">
      <w:pPr>
        <w:spacing w:before="120"/>
        <w:ind w:left="1080"/>
        <w:rPr>
          <w:rFonts w:ascii="Arial" w:hAnsi="Arial" w:cs="Arial"/>
          <w:sz w:val="22"/>
          <w:szCs w:val="22"/>
        </w:rPr>
      </w:pPr>
      <w:r w:rsidRPr="00254675">
        <w:rPr>
          <w:rFonts w:ascii="Arial" w:hAnsi="Arial" w:cs="Arial"/>
          <w:sz w:val="22"/>
          <w:szCs w:val="22"/>
        </w:rPr>
        <w:t xml:space="preserve">Do </w:t>
      </w:r>
      <w:r w:rsidRPr="00254675" w:rsidR="005E2901">
        <w:rPr>
          <w:rFonts w:ascii="Arial" w:hAnsi="Arial" w:cs="Arial"/>
          <w:sz w:val="22"/>
          <w:szCs w:val="22"/>
        </w:rPr>
        <w:t xml:space="preserve">not disturb the peace of the Protected Person or of any child listed in </w:t>
      </w:r>
      <w:r w:rsidRPr="00A53B0B" w:rsidR="005E2901">
        <w:rPr>
          <w:rFonts w:ascii="Arial" w:hAnsi="Arial" w:cs="Arial"/>
          <w:b/>
          <w:sz w:val="22"/>
          <w:szCs w:val="22"/>
        </w:rPr>
        <w:t>2.</w:t>
      </w:r>
      <w:r w:rsidRPr="00254675" w:rsidR="005E2901">
        <w:rPr>
          <w:rFonts w:ascii="Arial" w:hAnsi="Arial" w:cs="Arial"/>
          <w:sz w:val="22"/>
          <w:szCs w:val="22"/>
        </w:rPr>
        <w:t xml:space="preserve"> </w:t>
      </w:r>
    </w:p>
    <w:p w:rsidRPr="00A53B0B" w:rsidR="005E2901" w:rsidP="00254675" w:rsidRDefault="00C04E20" w14:paraId="0B6C2158" w14:textId="50467DFD">
      <w:pPr>
        <w:spacing w:before="120"/>
        <w:ind w:left="1080" w:hanging="360"/>
        <w:rPr>
          <w:rFonts w:ascii="Arial" w:hAnsi="Arial" w:cs="Arial"/>
          <w:sz w:val="22"/>
          <w:szCs w:val="22"/>
        </w:rPr>
      </w:pPr>
      <w:r w:rsidRPr="00A53B0B">
        <w:rPr>
          <w:rFonts w:ascii="Arial" w:hAnsi="Arial" w:cs="Arial"/>
          <w:sz w:val="22"/>
          <w:szCs w:val="22"/>
        </w:rPr>
        <w:t xml:space="preserve">[ </w:t>
      </w:r>
      <w:r w:rsidR="003A7A9C">
        <w:rPr>
          <w:rFonts w:ascii="Arial" w:hAnsi="Arial" w:cs="Arial"/>
          <w:sz w:val="22"/>
          <w:szCs w:val="22"/>
        </w:rPr>
        <w:t>X</w:t>
      </w:r>
      <w:r w:rsidRPr="00A53B0B">
        <w:rPr>
          <w:rFonts w:ascii="Arial" w:hAnsi="Arial" w:cs="Arial"/>
          <w:sz w:val="22"/>
          <w:szCs w:val="22"/>
        </w:rPr>
        <w:t xml:space="preserve"> ]</w:t>
      </w:r>
      <w:r w:rsidRPr="00A53B0B" w:rsidR="005E2901">
        <w:rPr>
          <w:rFonts w:ascii="Arial" w:hAnsi="Arial" w:cs="Arial"/>
          <w:sz w:val="22"/>
          <w:szCs w:val="22"/>
        </w:rPr>
        <w:tab/>
      </w:r>
      <w:r w:rsidRPr="00A53B0B" w:rsidR="005E2901">
        <w:rPr>
          <w:rFonts w:ascii="Arial" w:hAnsi="Arial" w:cs="Arial"/>
          <w:b/>
          <w:bCs/>
          <w:sz w:val="22"/>
          <w:szCs w:val="22"/>
        </w:rPr>
        <w:t xml:space="preserve">Stay away </w:t>
      </w:r>
    </w:p>
    <w:p w:rsidRPr="00254675" w:rsidR="005E2901" w:rsidP="00BD5A62" w:rsidRDefault="009B65ED" w14:paraId="4E47D9ED" w14:textId="04D7151A">
      <w:pPr>
        <w:spacing w:before="120"/>
        <w:ind w:left="1080"/>
        <w:rPr>
          <w:rFonts w:ascii="Arial" w:hAnsi="Arial" w:cs="Arial"/>
          <w:sz w:val="22"/>
          <w:szCs w:val="22"/>
        </w:rPr>
      </w:pPr>
      <w:r w:rsidRPr="00254675">
        <w:rPr>
          <w:rFonts w:ascii="Arial" w:hAnsi="Arial" w:cs="Arial"/>
          <w:sz w:val="22"/>
          <w:szCs w:val="22"/>
        </w:rPr>
        <w:t xml:space="preserve">Do </w:t>
      </w:r>
      <w:r w:rsidRPr="00254675" w:rsidR="005E2901">
        <w:rPr>
          <w:rFonts w:ascii="Arial" w:hAnsi="Arial" w:cs="Arial"/>
          <w:sz w:val="22"/>
          <w:szCs w:val="22"/>
        </w:rPr>
        <w:t xml:space="preserve">not go onto the grounds of or enter </w:t>
      </w:r>
      <w:r w:rsidRPr="00254675" w:rsidR="005E2901">
        <w:rPr>
          <w:rFonts w:ascii="Arial" w:hAnsi="Arial" w:cs="Arial"/>
          <w:spacing w:val="-4"/>
          <w:sz w:val="22"/>
          <w:szCs w:val="22"/>
        </w:rPr>
        <w:t xml:space="preserve">the </w:t>
      </w:r>
      <w:r w:rsidRPr="00254675" w:rsidR="005E2901">
        <w:rPr>
          <w:rFonts w:ascii="Arial" w:hAnsi="Arial" w:cs="Arial"/>
          <w:sz w:val="22"/>
          <w:szCs w:val="22"/>
        </w:rPr>
        <w:t>Protected Person</w:t>
      </w:r>
      <w:r w:rsidRPr="00254675" w:rsidR="005E2901">
        <w:rPr>
          <w:rFonts w:ascii="Arial" w:hAnsi="Arial" w:cs="Arial"/>
          <w:spacing w:val="-4"/>
          <w:sz w:val="22"/>
          <w:szCs w:val="22"/>
        </w:rPr>
        <w:t xml:space="preserve">’s </w:t>
      </w:r>
      <w:r w:rsidRPr="00254675" w:rsidR="005E2901">
        <w:rPr>
          <w:rFonts w:ascii="Arial" w:hAnsi="Arial" w:cs="Arial"/>
          <w:sz w:val="22"/>
          <w:szCs w:val="22"/>
        </w:rPr>
        <w:t>home, workplace,</w:t>
      </w:r>
      <w:r w:rsidRPr="00254675" w:rsidR="00C3042F">
        <w:rPr>
          <w:rFonts w:ascii="Arial" w:hAnsi="Arial" w:cs="Arial"/>
          <w:sz w:val="22"/>
          <w:szCs w:val="22"/>
        </w:rPr>
        <w:t xml:space="preserve"> vehicle</w:t>
      </w:r>
      <w:r w:rsidR="00274CF4">
        <w:rPr>
          <w:rFonts w:ascii="Arial" w:hAnsi="Arial" w:cs="Arial"/>
          <w:sz w:val="22"/>
          <w:szCs w:val="22"/>
        </w:rPr>
        <w:t xml:space="preserve"> or school</w:t>
      </w:r>
      <w:r w:rsidR="00161AFA">
        <w:rPr>
          <w:rFonts w:ascii="Arial" w:hAnsi="Arial" w:cs="Arial"/>
          <w:sz w:val="22"/>
          <w:szCs w:val="22"/>
        </w:rPr>
        <w:t>.</w:t>
      </w:r>
    </w:p>
    <w:p w:rsidRPr="00254675" w:rsidR="005E2901" w:rsidP="00906EAB" w:rsidRDefault="00C04E20" w14:paraId="35803257" w14:textId="7672968C">
      <w:pPr>
        <w:spacing w:before="120"/>
        <w:ind w:left="1440" w:hanging="360"/>
        <w:rPr>
          <w:rFonts w:ascii="Arial" w:hAnsi="Arial" w:cs="Arial"/>
          <w:sz w:val="22"/>
          <w:szCs w:val="22"/>
        </w:rPr>
      </w:pPr>
      <w:r w:rsidRPr="00254675">
        <w:rPr>
          <w:rFonts w:ascii="Arial" w:hAnsi="Arial" w:cs="Arial"/>
          <w:sz w:val="22"/>
          <w:szCs w:val="22"/>
        </w:rPr>
        <w:t xml:space="preserve">[ </w:t>
      </w:r>
      <w:r w:rsidR="00B72B36">
        <w:rPr>
          <w:rFonts w:ascii="Arial" w:hAnsi="Arial" w:cs="Arial"/>
          <w:sz w:val="22"/>
          <w:szCs w:val="22"/>
        </w:rPr>
        <w:t>X</w:t>
      </w:r>
      <w:r w:rsidRPr="00254675">
        <w:rPr>
          <w:rFonts w:ascii="Arial" w:hAnsi="Arial" w:cs="Arial"/>
          <w:sz w:val="22"/>
          <w:szCs w:val="22"/>
        </w:rPr>
        <w:t xml:space="preserve"> ]</w:t>
      </w:r>
      <w:r w:rsidR="00161AFA">
        <w:rPr>
          <w:rFonts w:ascii="Arial" w:hAnsi="Arial" w:cs="Arial"/>
          <w:sz w:val="22"/>
          <w:szCs w:val="22"/>
        </w:rPr>
        <w:t xml:space="preserve"> </w:t>
      </w:r>
      <w:r w:rsidRPr="00254675" w:rsidR="003D46F2">
        <w:rPr>
          <w:rFonts w:ascii="Arial" w:hAnsi="Arial" w:cs="Arial"/>
          <w:sz w:val="22"/>
          <w:szCs w:val="22"/>
        </w:rPr>
        <w:t>D</w:t>
      </w:r>
      <w:r w:rsidRPr="00254675" w:rsidR="009B65ED">
        <w:rPr>
          <w:rFonts w:ascii="Arial" w:hAnsi="Arial" w:cs="Arial"/>
          <w:sz w:val="22"/>
          <w:szCs w:val="22"/>
        </w:rPr>
        <w:t xml:space="preserve">o </w:t>
      </w:r>
      <w:r w:rsidRPr="00254675" w:rsidR="005E2901">
        <w:rPr>
          <w:rFonts w:ascii="Arial" w:hAnsi="Arial" w:cs="Arial"/>
          <w:sz w:val="22"/>
          <w:szCs w:val="22"/>
        </w:rPr>
        <w:t xml:space="preserve">not knowingly go or stay within </w:t>
      </w:r>
      <w:r w:rsidR="003A7A9C">
        <w:rPr>
          <w:rFonts w:ascii="Arial" w:hAnsi="Arial" w:cs="Arial"/>
          <w:sz w:val="22"/>
          <w:szCs w:val="22"/>
        </w:rPr>
        <w:t>100 ft</w:t>
      </w:r>
      <w:r w:rsidRPr="00254675" w:rsidR="005E2901">
        <w:rPr>
          <w:rFonts w:ascii="Arial" w:hAnsi="Arial" w:cs="Arial"/>
          <w:sz w:val="22"/>
          <w:szCs w:val="22"/>
        </w:rPr>
        <w:t xml:space="preserve"> feet of the Protected Person’s home, </w:t>
      </w:r>
      <w:r w:rsidRPr="00254675" w:rsidR="00F31258">
        <w:rPr>
          <w:rFonts w:ascii="Arial" w:hAnsi="Arial" w:cs="Arial"/>
          <w:sz w:val="22"/>
          <w:szCs w:val="22"/>
        </w:rPr>
        <w:t xml:space="preserve">vehicle, </w:t>
      </w:r>
      <w:r w:rsidRPr="00254675" w:rsidR="005E2901">
        <w:rPr>
          <w:rFonts w:ascii="Arial" w:hAnsi="Arial" w:cs="Arial"/>
          <w:sz w:val="22"/>
          <w:szCs w:val="22"/>
        </w:rPr>
        <w:t>workplace</w:t>
      </w:r>
      <w:r w:rsidR="00274CF4">
        <w:rPr>
          <w:rFonts w:ascii="Arial" w:hAnsi="Arial" w:cs="Arial"/>
          <w:sz w:val="22"/>
          <w:szCs w:val="22"/>
        </w:rPr>
        <w:t>, or school</w:t>
      </w:r>
      <w:r w:rsidRPr="00A53B0B" w:rsidR="005E2901">
        <w:rPr>
          <w:rFonts w:ascii="Arial" w:hAnsi="Arial" w:cs="Arial"/>
          <w:b/>
          <w:sz w:val="22"/>
          <w:szCs w:val="22"/>
        </w:rPr>
        <w:t>.</w:t>
      </w:r>
    </w:p>
    <w:p w:rsidRPr="00254675" w:rsidR="005E2901" w:rsidP="00A53B0B" w:rsidRDefault="00C04E20" w14:paraId="1217F3E6" w14:textId="283367EE">
      <w:pPr>
        <w:spacing w:before="120" w:after="120"/>
        <w:ind w:left="1080" w:hanging="360"/>
        <w:rPr>
          <w:rFonts w:ascii="Arial" w:hAnsi="Arial" w:cs="Arial"/>
          <w:sz w:val="22"/>
          <w:szCs w:val="22"/>
        </w:rPr>
      </w:pPr>
      <w:r w:rsidRPr="00254675">
        <w:rPr>
          <w:rFonts w:ascii="Arial" w:hAnsi="Arial" w:cs="Arial"/>
          <w:sz w:val="22"/>
          <w:szCs w:val="22"/>
        </w:rPr>
        <w:t xml:space="preserve">[ </w:t>
      </w:r>
      <w:r w:rsidR="003A7A9C">
        <w:rPr>
          <w:rFonts w:ascii="Arial" w:hAnsi="Arial" w:cs="Arial"/>
          <w:sz w:val="22"/>
          <w:szCs w:val="22"/>
        </w:rPr>
        <w:t>X</w:t>
      </w:r>
      <w:r w:rsidRPr="00254675">
        <w:rPr>
          <w:rFonts w:ascii="Arial" w:hAnsi="Arial" w:cs="Arial"/>
          <w:sz w:val="22"/>
          <w:szCs w:val="22"/>
        </w:rPr>
        <w:t xml:space="preserve"> ]</w:t>
      </w:r>
      <w:r w:rsidRPr="00254675" w:rsidR="00E95916">
        <w:rPr>
          <w:rFonts w:ascii="Arial" w:hAnsi="Arial" w:cs="Arial"/>
          <w:sz w:val="22"/>
          <w:szCs w:val="22"/>
        </w:rPr>
        <w:tab/>
      </w:r>
      <w:r w:rsidRPr="00A53B0B" w:rsidR="005E2901">
        <w:rPr>
          <w:rFonts w:ascii="Arial" w:hAnsi="Arial" w:cs="Arial"/>
          <w:b/>
          <w:bCs/>
          <w:sz w:val="22"/>
          <w:szCs w:val="22"/>
        </w:rPr>
        <w:t xml:space="preserve">Do not hurt or threaten </w:t>
      </w:r>
    </w:p>
    <w:tbl>
      <w:tblPr>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342"/>
      </w:tblGrid>
      <w:tr w:rsidRPr="00F65224" w:rsidR="00DF4375" w:rsidTr="00940A96" w14:paraId="2AE738AB" w14:textId="77777777">
        <w:tc>
          <w:tcPr>
            <w:tcW w:w="8342" w:type="dxa"/>
            <w:shd w:val="clear" w:color="auto" w:fill="auto"/>
          </w:tcPr>
          <w:p w:rsidRPr="007F54CA" w:rsidR="00DF4375" w:rsidP="00940A96" w:rsidRDefault="00DF4375" w14:paraId="3BF46C30" w14:textId="48BD82AB">
            <w:pPr>
              <w:tabs>
                <w:tab w:val="left" w:pos="1170"/>
                <w:tab w:val="left" w:pos="1530"/>
                <w:tab w:val="left" w:pos="3420"/>
              </w:tabs>
              <w:suppressAutoHyphens/>
              <w:spacing w:before="60" w:after="60"/>
              <w:rPr>
                <w:rFonts w:ascii="Arial" w:hAnsi="Arial" w:cs="Arial"/>
                <w:i/>
                <w:spacing w:val="-8"/>
                <w:sz w:val="20"/>
                <w:szCs w:val="20"/>
              </w:rPr>
            </w:pPr>
            <w:r w:rsidRPr="007F54CA">
              <w:rPr>
                <w:rFonts w:ascii="Arial" w:hAnsi="Arial" w:cs="Arial"/>
                <w:b/>
                <w:i/>
                <w:spacing w:val="-8"/>
                <w:sz w:val="20"/>
                <w:szCs w:val="20"/>
              </w:rPr>
              <w:t xml:space="preserve">Warning! </w:t>
            </w:r>
            <w:r w:rsidRPr="007F54CA">
              <w:rPr>
                <w:rFonts w:ascii="Arial" w:hAnsi="Arial" w:cs="Arial"/>
                <w:i/>
                <w:spacing w:val="-8"/>
                <w:sz w:val="20"/>
                <w:szCs w:val="20"/>
              </w:rPr>
              <w:t>If the court checks this box, the court must consider if weapons restrictions are required by state law; federal law may also prohibit the Restrained Person from</w:t>
            </w:r>
            <w:r w:rsidRPr="007F54CA">
              <w:rPr>
                <w:rFonts w:ascii="Arial" w:hAnsi="Arial" w:cs="Arial"/>
                <w:b/>
                <w:i/>
                <w:spacing w:val="-8"/>
                <w:sz w:val="20"/>
                <w:szCs w:val="20"/>
              </w:rPr>
              <w:t xml:space="preserve"> </w:t>
            </w:r>
            <w:r w:rsidRPr="007F54CA">
              <w:rPr>
                <w:rFonts w:ascii="Arial" w:hAnsi="Arial" w:cs="Arial"/>
                <w:i/>
                <w:spacing w:val="-8"/>
                <w:sz w:val="20"/>
                <w:szCs w:val="20"/>
              </w:rPr>
              <w:t xml:space="preserve">possessing firearms or ammunition.  </w:t>
            </w:r>
            <w:r w:rsidRPr="007F54CA">
              <w:rPr>
                <w:rFonts w:ascii="Arial" w:hAnsi="Arial" w:cs="Arial"/>
                <w:spacing w:val="-8"/>
                <w:sz w:val="20"/>
                <w:szCs w:val="20"/>
              </w:rPr>
              <w:t xml:space="preserve"> </w:t>
            </w:r>
          </w:p>
        </w:tc>
      </w:tr>
    </w:tbl>
    <w:p w:rsidRPr="00F65224" w:rsidR="005E2901" w:rsidP="00783D21" w:rsidRDefault="00B77209" w14:paraId="0375B9B0" w14:textId="294ABFCD">
      <w:pPr>
        <w:keepNext/>
        <w:tabs>
          <w:tab w:val="left" w:pos="6480"/>
          <w:tab w:val="right" w:pos="9360"/>
        </w:tabs>
        <w:suppressAutoHyphens/>
        <w:spacing w:before="80"/>
        <w:ind w:left="1080"/>
        <w:rPr>
          <w:rFonts w:ascii="Arial" w:hAnsi="Arial" w:cs="Arial"/>
          <w:spacing w:val="-2"/>
          <w:sz w:val="22"/>
          <w:szCs w:val="22"/>
        </w:rPr>
      </w:pPr>
      <w:r w:rsidRPr="00F65224">
        <w:rPr>
          <w:rFonts w:ascii="Arial" w:hAnsi="Arial" w:cs="Arial"/>
          <w:spacing w:val="-2"/>
          <w:sz w:val="22"/>
          <w:szCs w:val="22"/>
        </w:rPr>
        <w:lastRenderedPageBreak/>
        <w:t xml:space="preserve">Do </w:t>
      </w:r>
      <w:r w:rsidRPr="00F65224" w:rsidR="005E2901">
        <w:rPr>
          <w:rFonts w:ascii="Arial" w:hAnsi="Arial" w:cs="Arial"/>
          <w:spacing w:val="-2"/>
          <w:sz w:val="22"/>
          <w:szCs w:val="22"/>
        </w:rPr>
        <w:t>not:</w:t>
      </w:r>
    </w:p>
    <w:p w:rsidRPr="000A6A2D" w:rsidR="005E2901" w:rsidP="00510154" w:rsidRDefault="005E2901" w14:paraId="566145F1" w14:textId="77777777">
      <w:pPr>
        <w:pStyle w:val="ListParagraph"/>
        <w:numPr>
          <w:ilvl w:val="0"/>
          <w:numId w:val="32"/>
        </w:numPr>
        <w:spacing w:before="80"/>
        <w:ind w:left="1800"/>
        <w:rPr>
          <w:rFonts w:ascii="Arial" w:hAnsi="Arial" w:cs="Arial"/>
          <w:sz w:val="22"/>
          <w:szCs w:val="22"/>
        </w:rPr>
      </w:pPr>
      <w:r w:rsidRPr="000A6A2D">
        <w:rPr>
          <w:rFonts w:ascii="Arial" w:hAnsi="Arial" w:cs="Arial"/>
          <w:sz w:val="22"/>
          <w:szCs w:val="22"/>
        </w:rPr>
        <w:t>Assault, harass, stalk</w:t>
      </w:r>
      <w:r w:rsidRPr="000A6A2D" w:rsidR="007B580C">
        <w:rPr>
          <w:rFonts w:ascii="Arial" w:hAnsi="Arial" w:cs="Arial"/>
          <w:sz w:val="22"/>
          <w:szCs w:val="22"/>
        </w:rPr>
        <w:t>,</w:t>
      </w:r>
      <w:r w:rsidRPr="000A6A2D">
        <w:rPr>
          <w:rFonts w:ascii="Arial" w:hAnsi="Arial" w:cs="Arial"/>
          <w:sz w:val="22"/>
          <w:szCs w:val="22"/>
        </w:rPr>
        <w:t xml:space="preserve"> or molest the Protected Person or any child listed in </w:t>
      </w:r>
      <w:r w:rsidRPr="000A6A2D">
        <w:rPr>
          <w:rFonts w:ascii="Arial" w:hAnsi="Arial" w:cs="Arial"/>
          <w:b/>
          <w:bCs/>
          <w:sz w:val="22"/>
          <w:szCs w:val="22"/>
        </w:rPr>
        <w:t>2</w:t>
      </w:r>
      <w:r w:rsidRPr="000A6A2D">
        <w:rPr>
          <w:rFonts w:ascii="Arial" w:hAnsi="Arial" w:cs="Arial"/>
          <w:sz w:val="22"/>
          <w:szCs w:val="22"/>
        </w:rPr>
        <w:t>; or</w:t>
      </w:r>
    </w:p>
    <w:p w:rsidRPr="000A6A2D" w:rsidR="005E2901" w:rsidP="000A6A2D" w:rsidRDefault="005E2901" w14:paraId="6CC50072" w14:textId="77777777">
      <w:pPr>
        <w:pStyle w:val="ListParagraph"/>
        <w:numPr>
          <w:ilvl w:val="0"/>
          <w:numId w:val="32"/>
        </w:numPr>
        <w:ind w:left="1800"/>
        <w:rPr>
          <w:rFonts w:ascii="Arial" w:hAnsi="Arial" w:cs="Arial"/>
          <w:sz w:val="22"/>
          <w:szCs w:val="22"/>
        </w:rPr>
      </w:pPr>
      <w:r w:rsidRPr="000A6A2D">
        <w:rPr>
          <w:rFonts w:ascii="Arial" w:hAnsi="Arial" w:cs="Arial"/>
          <w:sz w:val="22"/>
          <w:szCs w:val="22"/>
        </w:rPr>
        <w:t xml:space="preserve">Use, try to use, or threaten to use physical force against the Protected Person or children that would reasonably be expected to cause bodily injury.  </w:t>
      </w:r>
    </w:p>
    <w:p w:rsidRPr="00F65224" w:rsidR="005E2901" w:rsidP="00F65224" w:rsidRDefault="00C04E20" w14:paraId="412E1EFB" w14:textId="7D4068AE">
      <w:pPr>
        <w:suppressAutoHyphens/>
        <w:spacing w:before="120"/>
        <w:ind w:left="1080" w:hanging="360"/>
        <w:rPr>
          <w:rFonts w:ascii="Arial" w:hAnsi="Arial" w:cs="Arial"/>
          <w:b/>
          <w:spacing w:val="-2"/>
          <w:sz w:val="22"/>
          <w:szCs w:val="22"/>
        </w:rPr>
      </w:pPr>
      <w:r w:rsidRPr="00F65224">
        <w:rPr>
          <w:rFonts w:ascii="Arial" w:hAnsi="Arial" w:cs="Arial"/>
          <w:sz w:val="22"/>
          <w:szCs w:val="22"/>
        </w:rPr>
        <w:t>[</w:t>
      </w:r>
      <w:r w:rsidR="006A0B2C">
        <w:rPr>
          <w:rFonts w:ascii="Arial" w:hAnsi="Arial" w:cs="Arial"/>
          <w:sz w:val="22"/>
          <w:szCs w:val="22"/>
        </w:rPr>
        <w:t>X</w:t>
      </w:r>
      <w:r w:rsidRPr="00F65224">
        <w:rPr>
          <w:rFonts w:ascii="Arial" w:hAnsi="Arial" w:cs="Arial"/>
          <w:sz w:val="22"/>
          <w:szCs w:val="22"/>
        </w:rPr>
        <w:t>]</w:t>
      </w:r>
      <w:r w:rsidRPr="00F65224" w:rsidR="000F5647">
        <w:rPr>
          <w:rFonts w:ascii="Arial" w:hAnsi="Arial" w:cs="Arial"/>
          <w:sz w:val="22"/>
          <w:szCs w:val="22"/>
        </w:rPr>
        <w:tab/>
      </w:r>
      <w:r w:rsidRPr="00F65224" w:rsidR="005E2901">
        <w:rPr>
          <w:rFonts w:ascii="Arial" w:hAnsi="Arial" w:cs="Arial"/>
          <w:b/>
          <w:spacing w:val="-2"/>
          <w:sz w:val="22"/>
          <w:szCs w:val="22"/>
        </w:rPr>
        <w:t>Prohibit w</w:t>
      </w:r>
      <w:r w:rsidRPr="00F65224" w:rsidR="005E2901">
        <w:rPr>
          <w:rFonts w:ascii="Arial" w:hAnsi="Arial" w:cs="Arial"/>
          <w:b/>
          <w:sz w:val="22"/>
          <w:szCs w:val="22"/>
        </w:rPr>
        <w:t>eapons and order surrender</w:t>
      </w:r>
      <w:r w:rsidRPr="00F65224" w:rsidR="005E2901">
        <w:rPr>
          <w:rFonts w:ascii="Arial" w:hAnsi="Arial" w:cs="Arial"/>
          <w:i/>
          <w:sz w:val="22"/>
          <w:szCs w:val="22"/>
        </w:rPr>
        <w:t xml:space="preserve"> </w:t>
      </w:r>
      <w:r w:rsidRPr="00F65224" w:rsidR="006E328E">
        <w:rPr>
          <w:rFonts w:ascii="Arial" w:hAnsi="Arial" w:cs="Arial"/>
          <w:b/>
          <w:sz w:val="22"/>
          <w:szCs w:val="22"/>
        </w:rPr>
        <w:t>(separate order required)</w:t>
      </w:r>
    </w:p>
    <w:p w:rsidRPr="007E7222" w:rsidR="005E2901" w:rsidP="005B4043" w:rsidRDefault="005E2901" w14:paraId="21675010" w14:textId="77777777">
      <w:pPr>
        <w:spacing w:before="120"/>
        <w:ind w:left="1080"/>
        <w:rPr>
          <w:rFonts w:ascii="Arial" w:hAnsi="Arial" w:cs="Arial"/>
          <w:sz w:val="22"/>
          <w:szCs w:val="22"/>
        </w:rPr>
      </w:pPr>
      <w:r w:rsidRPr="007E7222">
        <w:rPr>
          <w:rFonts w:ascii="Arial" w:hAnsi="Arial" w:cs="Arial"/>
          <w:sz w:val="22"/>
          <w:szCs w:val="22"/>
        </w:rPr>
        <w:t>The Restrained Person must:</w:t>
      </w:r>
    </w:p>
    <w:p w:rsidRPr="005B4043" w:rsidR="007F28F3" w:rsidP="005B4043" w:rsidRDefault="0078332A" w14:paraId="3BC6059F" w14:textId="3FDFC932">
      <w:pPr>
        <w:pStyle w:val="ListParagraph"/>
        <w:numPr>
          <w:ilvl w:val="0"/>
          <w:numId w:val="33"/>
        </w:numPr>
        <w:spacing w:before="120"/>
        <w:ind w:left="1800"/>
        <w:rPr>
          <w:rFonts w:ascii="Arial" w:hAnsi="Arial" w:cs="Arial"/>
          <w:sz w:val="22"/>
          <w:szCs w:val="22"/>
        </w:rPr>
      </w:pPr>
      <w:r w:rsidRPr="005B4043">
        <w:rPr>
          <w:rFonts w:ascii="Arial" w:hAnsi="Arial" w:cs="Arial" w:eastAsiaTheme="minorHAnsi"/>
          <w:sz w:val="22"/>
          <w:szCs w:val="22"/>
        </w:rPr>
        <w:t xml:space="preserve">Immediately surrender to law enforcement </w:t>
      </w:r>
      <w:r w:rsidRPr="005B4043" w:rsidR="007F28F3">
        <w:rPr>
          <w:rFonts w:ascii="Arial" w:hAnsi="Arial" w:cs="Arial" w:eastAsiaTheme="minorHAnsi"/>
          <w:sz w:val="22"/>
          <w:szCs w:val="22"/>
        </w:rPr>
        <w:t>all firearms, dangerous weapons</w:t>
      </w:r>
      <w:r w:rsidRPr="005B4043" w:rsidR="002D689A">
        <w:rPr>
          <w:rFonts w:ascii="Arial" w:hAnsi="Arial" w:cs="Arial" w:eastAsiaTheme="minorHAnsi"/>
          <w:sz w:val="22"/>
          <w:szCs w:val="22"/>
        </w:rPr>
        <w:t>,</w:t>
      </w:r>
      <w:r w:rsidRPr="005B4043" w:rsidR="007F28F3">
        <w:rPr>
          <w:rFonts w:ascii="Arial" w:hAnsi="Arial" w:cs="Arial" w:eastAsiaTheme="minorHAnsi"/>
          <w:sz w:val="22"/>
          <w:szCs w:val="22"/>
        </w:rPr>
        <w:t xml:space="preserve"> and concealed pistol license</w:t>
      </w:r>
      <w:r w:rsidRPr="005B4043" w:rsidR="002D689A">
        <w:rPr>
          <w:rFonts w:ascii="Arial" w:hAnsi="Arial" w:cs="Arial" w:eastAsiaTheme="minorHAnsi"/>
          <w:sz w:val="22"/>
          <w:szCs w:val="22"/>
        </w:rPr>
        <w:t>s</w:t>
      </w:r>
      <w:r w:rsidRPr="005B4043" w:rsidR="007F28F3">
        <w:rPr>
          <w:rFonts w:ascii="Arial" w:hAnsi="Arial" w:cs="Arial" w:eastAsiaTheme="minorHAnsi"/>
          <w:sz w:val="22"/>
          <w:szCs w:val="22"/>
        </w:rPr>
        <w:t xml:space="preserve"> in the party’s custody, control</w:t>
      </w:r>
      <w:r w:rsidRPr="005B4043" w:rsidR="002D689A">
        <w:rPr>
          <w:rFonts w:ascii="Arial" w:hAnsi="Arial" w:cs="Arial" w:eastAsiaTheme="minorHAnsi"/>
          <w:sz w:val="22"/>
          <w:szCs w:val="22"/>
        </w:rPr>
        <w:t>,</w:t>
      </w:r>
      <w:r w:rsidRPr="005B4043" w:rsidR="007F28F3">
        <w:rPr>
          <w:rFonts w:ascii="Arial" w:hAnsi="Arial" w:cs="Arial" w:eastAsiaTheme="minorHAnsi"/>
          <w:sz w:val="22"/>
          <w:szCs w:val="22"/>
        </w:rPr>
        <w:t xml:space="preserve"> or possession; </w:t>
      </w:r>
    </w:p>
    <w:p w:rsidRPr="005B4043" w:rsidR="005E2901" w:rsidP="005B4043" w:rsidRDefault="007F28F3" w14:paraId="5F8E7580" w14:textId="56D69859">
      <w:pPr>
        <w:pStyle w:val="ListParagraph"/>
        <w:numPr>
          <w:ilvl w:val="0"/>
          <w:numId w:val="33"/>
        </w:numPr>
        <w:spacing w:before="120"/>
        <w:ind w:left="1800"/>
        <w:rPr>
          <w:rFonts w:ascii="Arial" w:hAnsi="Arial" w:cs="Arial"/>
          <w:sz w:val="22"/>
          <w:szCs w:val="22"/>
        </w:rPr>
      </w:pPr>
      <w:r w:rsidRPr="005B4043">
        <w:rPr>
          <w:rFonts w:ascii="Arial" w:hAnsi="Arial" w:cs="Arial" w:eastAsiaTheme="minorHAnsi"/>
          <w:sz w:val="22"/>
          <w:szCs w:val="22"/>
        </w:rPr>
        <w:t>N</w:t>
      </w:r>
      <w:r w:rsidRPr="005B4043" w:rsidR="0078332A">
        <w:rPr>
          <w:rFonts w:ascii="Arial" w:hAnsi="Arial" w:cs="Arial" w:eastAsiaTheme="minorHAnsi"/>
          <w:sz w:val="22"/>
          <w:szCs w:val="22"/>
        </w:rPr>
        <w:t>ot access, possess, have in their custody or control, purchase, receive, or attempt to purchase or receive firearms, other dangerous weapons, or concealed pistol licenses</w:t>
      </w:r>
      <w:r w:rsidRPr="005B4043" w:rsidR="005E2901">
        <w:rPr>
          <w:rFonts w:ascii="Arial" w:hAnsi="Arial" w:cs="Arial"/>
          <w:sz w:val="22"/>
          <w:szCs w:val="22"/>
        </w:rPr>
        <w:t xml:space="preserve">; and  </w:t>
      </w:r>
    </w:p>
    <w:p w:rsidRPr="005B4043" w:rsidR="005E2901" w:rsidP="005B4043" w:rsidRDefault="00706147" w14:paraId="773E89A3" w14:textId="3704BE66">
      <w:pPr>
        <w:pStyle w:val="ListParagraph"/>
        <w:numPr>
          <w:ilvl w:val="0"/>
          <w:numId w:val="33"/>
        </w:numPr>
        <w:spacing w:before="120"/>
        <w:ind w:left="1800"/>
        <w:rPr>
          <w:rFonts w:ascii="Arial" w:hAnsi="Arial" w:cs="Arial"/>
          <w:sz w:val="22"/>
          <w:szCs w:val="22"/>
          <w:u w:val="single"/>
        </w:rPr>
      </w:pPr>
      <w:r w:rsidRPr="005B4043">
        <w:rPr>
          <w:rFonts w:ascii="Arial" w:hAnsi="Arial" w:cs="Arial"/>
          <w:sz w:val="22"/>
          <w:szCs w:val="22"/>
        </w:rPr>
        <w:t xml:space="preserve">Comply with </w:t>
      </w:r>
      <w:r w:rsidRPr="005B4043" w:rsidR="005E2901">
        <w:rPr>
          <w:rFonts w:ascii="Arial" w:hAnsi="Arial" w:cs="Arial"/>
          <w:sz w:val="22"/>
          <w:szCs w:val="22"/>
        </w:rPr>
        <w:t xml:space="preserve">the </w:t>
      </w:r>
      <w:r w:rsidRPr="005B4043" w:rsidR="005E2901">
        <w:rPr>
          <w:rFonts w:ascii="Arial" w:hAnsi="Arial" w:cs="Arial"/>
          <w:b/>
          <w:i/>
          <w:sz w:val="22"/>
          <w:szCs w:val="22"/>
        </w:rPr>
        <w:t xml:space="preserve">Order to Surrender </w:t>
      </w:r>
      <w:r w:rsidRPr="005B4043">
        <w:rPr>
          <w:rFonts w:ascii="Arial" w:hAnsi="Arial" w:cs="Arial"/>
          <w:b/>
          <w:i/>
          <w:sz w:val="22"/>
          <w:szCs w:val="22"/>
        </w:rPr>
        <w:t xml:space="preserve">and Prohibit </w:t>
      </w:r>
      <w:r w:rsidRPr="005B4043" w:rsidR="005E2901">
        <w:rPr>
          <w:rFonts w:ascii="Arial" w:hAnsi="Arial" w:cs="Arial"/>
          <w:b/>
          <w:i/>
          <w:sz w:val="22"/>
          <w:szCs w:val="22"/>
        </w:rPr>
        <w:t>Weapons</w:t>
      </w:r>
      <w:r w:rsidRPr="005B4043" w:rsidR="005E2901">
        <w:rPr>
          <w:rFonts w:ascii="Arial" w:hAnsi="Arial" w:cs="Arial"/>
          <w:sz w:val="22"/>
          <w:szCs w:val="22"/>
        </w:rPr>
        <w:t xml:space="preserve"> (form </w:t>
      </w:r>
      <w:r w:rsidRPr="005B4043" w:rsidR="001C3911">
        <w:rPr>
          <w:rFonts w:ascii="Arial" w:hAnsi="Arial" w:cs="Arial"/>
          <w:sz w:val="22"/>
          <w:szCs w:val="22"/>
        </w:rPr>
        <w:t>WS</w:t>
      </w:r>
      <w:r w:rsidRPr="005B4043" w:rsidR="005E2901">
        <w:rPr>
          <w:rFonts w:ascii="Arial" w:hAnsi="Arial" w:cs="Arial"/>
          <w:sz w:val="22"/>
          <w:szCs w:val="22"/>
        </w:rPr>
        <w:t xml:space="preserve"> </w:t>
      </w:r>
      <w:r w:rsidRPr="005B4043" w:rsidR="001C3911">
        <w:rPr>
          <w:rFonts w:ascii="Arial" w:hAnsi="Arial" w:cs="Arial"/>
          <w:sz w:val="22"/>
          <w:szCs w:val="22"/>
        </w:rPr>
        <w:t>001</w:t>
      </w:r>
      <w:r w:rsidRPr="005B4043" w:rsidR="005E2901">
        <w:rPr>
          <w:rFonts w:ascii="Arial" w:hAnsi="Arial" w:cs="Arial"/>
          <w:sz w:val="22"/>
          <w:szCs w:val="22"/>
        </w:rPr>
        <w:t>) filed separately.</w:t>
      </w:r>
    </w:p>
    <w:p w:rsidRPr="007F2C09" w:rsidR="005E2901" w:rsidP="002C4E4E" w:rsidRDefault="005E2901" w14:paraId="35331FC3" w14:textId="77777777">
      <w:pPr>
        <w:tabs>
          <w:tab w:val="right" w:pos="9360"/>
        </w:tabs>
        <w:suppressAutoHyphens/>
        <w:spacing w:before="120"/>
        <w:ind w:left="720"/>
        <w:rPr>
          <w:rFonts w:ascii="Arial" w:hAnsi="Arial" w:cs="Arial"/>
          <w:i/>
          <w:sz w:val="22"/>
          <w:szCs w:val="22"/>
        </w:rPr>
      </w:pPr>
      <w:r w:rsidRPr="007F2C09">
        <w:rPr>
          <w:rFonts w:ascii="Arial" w:hAnsi="Arial" w:cs="Arial"/>
          <w:b/>
          <w:sz w:val="22"/>
          <w:szCs w:val="22"/>
        </w:rPr>
        <w:t>Findings</w:t>
      </w:r>
      <w:r w:rsidRPr="007F2C09">
        <w:rPr>
          <w:rFonts w:ascii="Arial" w:hAnsi="Arial" w:cs="Arial"/>
          <w:sz w:val="22"/>
          <w:szCs w:val="22"/>
        </w:rPr>
        <w:t xml:space="preserve"> – The court (</w:t>
      </w:r>
      <w:r w:rsidRPr="007F2C09">
        <w:rPr>
          <w:rFonts w:ascii="Arial" w:hAnsi="Arial" w:cs="Arial"/>
          <w:i/>
          <w:sz w:val="22"/>
          <w:szCs w:val="22"/>
        </w:rPr>
        <w:t>check all that apply</w:t>
      </w:r>
      <w:r w:rsidRPr="007F2C09">
        <w:rPr>
          <w:rFonts w:ascii="Arial" w:hAnsi="Arial" w:cs="Arial"/>
          <w:sz w:val="22"/>
          <w:szCs w:val="22"/>
        </w:rPr>
        <w:t>)</w:t>
      </w:r>
      <w:r w:rsidRPr="007F2C09">
        <w:rPr>
          <w:rFonts w:ascii="Arial" w:hAnsi="Arial" w:cs="Arial"/>
          <w:i/>
          <w:sz w:val="22"/>
          <w:szCs w:val="22"/>
        </w:rPr>
        <w:t xml:space="preserve">: </w:t>
      </w:r>
    </w:p>
    <w:p w:rsidRPr="00F65224" w:rsidR="0078332A" w:rsidP="00F65224" w:rsidRDefault="0078332A" w14:paraId="643D7FD8" w14:textId="1B59FFDD">
      <w:pPr>
        <w:pStyle w:val="PO75indenthanging"/>
      </w:pPr>
      <w:r w:rsidRPr="00F65224">
        <w:rPr>
          <w:color w:val="000000"/>
        </w:rPr>
        <w:t xml:space="preserve">[ </w:t>
      </w:r>
      <w:r w:rsidR="003A7A9C">
        <w:rPr>
          <w:color w:val="000000"/>
        </w:rPr>
        <w:t>X</w:t>
      </w:r>
      <w:r w:rsidRPr="00F65224">
        <w:rPr>
          <w:color w:val="000000"/>
        </w:rPr>
        <w:t xml:space="preserve"> ]</w:t>
      </w:r>
      <w:r w:rsidRPr="00F65224">
        <w:rPr>
          <w:b/>
        </w:rPr>
        <w:t>must</w:t>
      </w:r>
      <w:r w:rsidRPr="00F65224">
        <w:t xml:space="preserve"> issue the orders referred to above because:</w:t>
      </w:r>
    </w:p>
    <w:p w:rsidRPr="00F65224" w:rsidR="0078332A" w:rsidP="00783D21" w:rsidRDefault="0078332A" w14:paraId="265E735D" w14:textId="046AD702">
      <w:pPr>
        <w:pStyle w:val="PO1indenthanging"/>
        <w:tabs>
          <w:tab w:val="clear" w:pos="1800"/>
          <w:tab w:val="left" w:pos="2160"/>
        </w:tabs>
        <w:rPr>
          <w:rFonts w:eastAsiaTheme="minorHAnsi"/>
        </w:rPr>
      </w:pPr>
      <w:r w:rsidRPr="00F65224">
        <w:rPr>
          <w:rFonts w:eastAsiaTheme="minorHAnsi"/>
        </w:rPr>
        <w:t xml:space="preserve">[ </w:t>
      </w:r>
      <w:r w:rsidR="006A0B2C">
        <w:rPr>
          <w:rFonts w:eastAsiaTheme="minorHAnsi"/>
        </w:rPr>
        <w:t>X</w:t>
      </w:r>
      <w:r w:rsidRPr="00F65224">
        <w:rPr>
          <w:rFonts w:eastAsiaTheme="minorHAnsi"/>
        </w:rPr>
        <w:t xml:space="preserve"> ] </w:t>
      </w:r>
      <w:r w:rsidRPr="00F65224">
        <w:rPr>
          <w:rFonts w:eastAsiaTheme="minorHAnsi"/>
        </w:rPr>
        <w:tab/>
        <w:t xml:space="preserve">the court ordered the </w:t>
      </w:r>
      <w:r w:rsidRPr="00F65224" w:rsidR="001C3911">
        <w:rPr>
          <w:rFonts w:eastAsiaTheme="minorHAnsi"/>
          <w:b/>
          <w:bCs/>
        </w:rPr>
        <w:t>d</w:t>
      </w:r>
      <w:r w:rsidRPr="00F65224" w:rsidR="006F1146">
        <w:rPr>
          <w:rFonts w:eastAsiaTheme="minorHAnsi"/>
          <w:b/>
          <w:bCs/>
        </w:rPr>
        <w:t>o not hurt or threaten</w:t>
      </w:r>
      <w:r w:rsidRPr="00F65224">
        <w:rPr>
          <w:rFonts w:eastAsiaTheme="minorHAnsi"/>
        </w:rPr>
        <w:t xml:space="preserve"> restraints above and the court finds that the restrained person had </w:t>
      </w:r>
      <w:r w:rsidRPr="00F65224">
        <w:rPr>
          <w:rFonts w:eastAsiaTheme="minorHAnsi"/>
          <w:b/>
          <w:bCs/>
        </w:rPr>
        <w:t>actual notice</w:t>
      </w:r>
      <w:r w:rsidRPr="00F65224">
        <w:rPr>
          <w:rFonts w:eastAsiaTheme="minorHAnsi"/>
        </w:rPr>
        <w:t xml:space="preserve"> and an </w:t>
      </w:r>
      <w:r w:rsidRPr="00F65224">
        <w:rPr>
          <w:rFonts w:eastAsiaTheme="minorHAnsi"/>
          <w:b/>
          <w:bCs/>
        </w:rPr>
        <w:t>opportunity to participate</w:t>
      </w:r>
      <w:r w:rsidRPr="00F65224">
        <w:rPr>
          <w:rFonts w:eastAsiaTheme="minorHAnsi"/>
        </w:rPr>
        <w:t>. AND:</w:t>
      </w:r>
    </w:p>
    <w:p w:rsidRPr="00F65224" w:rsidR="0078332A" w:rsidP="00783D21" w:rsidRDefault="0078332A" w14:paraId="107C6DDC" w14:textId="5CDF00F9">
      <w:pPr>
        <w:pStyle w:val="PO1indenthanging"/>
        <w:numPr>
          <w:ilvl w:val="0"/>
          <w:numId w:val="31"/>
        </w:numPr>
        <w:tabs>
          <w:tab w:val="clear" w:pos="1800"/>
        </w:tabs>
        <w:ind w:left="2520"/>
        <w:rPr>
          <w:rFonts w:eastAsiaTheme="minorHAnsi"/>
        </w:rPr>
      </w:pPr>
      <w:r w:rsidRPr="00F65224">
        <w:rPr>
          <w:rFonts w:eastAsiaTheme="minorHAnsi"/>
        </w:rPr>
        <w:t xml:space="preserve">the </w:t>
      </w:r>
      <w:r w:rsidR="002D689A">
        <w:rPr>
          <w:rFonts w:eastAsiaTheme="minorHAnsi"/>
        </w:rPr>
        <w:t>R</w:t>
      </w:r>
      <w:r w:rsidRPr="00F65224">
        <w:rPr>
          <w:rFonts w:eastAsiaTheme="minorHAnsi"/>
        </w:rPr>
        <w:t xml:space="preserve">estrained </w:t>
      </w:r>
      <w:r w:rsidR="002D689A">
        <w:rPr>
          <w:rFonts w:eastAsiaTheme="minorHAnsi"/>
        </w:rPr>
        <w:t>P</w:t>
      </w:r>
      <w:r w:rsidRPr="00F65224">
        <w:rPr>
          <w:rFonts w:eastAsiaTheme="minorHAnsi"/>
        </w:rPr>
        <w:t xml:space="preserve">erson represents a </w:t>
      </w:r>
      <w:r w:rsidRPr="00F65224">
        <w:rPr>
          <w:rFonts w:eastAsiaTheme="minorHAnsi"/>
          <w:b/>
          <w:bCs/>
        </w:rPr>
        <w:t>credible threat</w:t>
      </w:r>
      <w:r w:rsidRPr="00F65224">
        <w:rPr>
          <w:rFonts w:eastAsiaTheme="minorHAnsi"/>
        </w:rPr>
        <w:t xml:space="preserve"> to the physical safety of a protected person, OR</w:t>
      </w:r>
    </w:p>
    <w:p w:rsidRPr="00F65224" w:rsidR="0078332A" w:rsidP="002C4E4E" w:rsidRDefault="0078332A" w14:paraId="108F57CF" w14:textId="77777777">
      <w:pPr>
        <w:pStyle w:val="PO1indenthanging"/>
        <w:numPr>
          <w:ilvl w:val="0"/>
          <w:numId w:val="31"/>
        </w:numPr>
        <w:tabs>
          <w:tab w:val="clear" w:pos="1800"/>
        </w:tabs>
        <w:spacing w:before="60" w:after="0"/>
        <w:ind w:left="2520"/>
        <w:rPr>
          <w:rFonts w:eastAsiaTheme="minorHAnsi"/>
        </w:rPr>
      </w:pPr>
      <w:r w:rsidRPr="00F65224">
        <w:rPr>
          <w:rFonts w:eastAsiaTheme="minorHAnsi"/>
        </w:rPr>
        <w:t xml:space="preserve">This order explicitly prohibits the use, attempted use, or threatened use of </w:t>
      </w:r>
      <w:r w:rsidRPr="00F65224">
        <w:rPr>
          <w:rFonts w:eastAsiaTheme="minorHAnsi"/>
          <w:b/>
          <w:bCs/>
        </w:rPr>
        <w:t>physical force</w:t>
      </w:r>
      <w:r w:rsidRPr="00F65224">
        <w:rPr>
          <w:rFonts w:eastAsiaTheme="minorHAnsi"/>
        </w:rPr>
        <w:t xml:space="preserve"> against any protected person. </w:t>
      </w:r>
    </w:p>
    <w:p w:rsidRPr="00F65224" w:rsidR="0078332A" w:rsidP="00783D21" w:rsidRDefault="0078332A" w14:paraId="66284D3B" w14:textId="77777777">
      <w:pPr>
        <w:pStyle w:val="PO1indenthanging"/>
        <w:tabs>
          <w:tab w:val="left" w:pos="2160"/>
        </w:tabs>
        <w:ind w:firstLine="0"/>
        <w:rPr>
          <w:rFonts w:eastAsiaTheme="minorHAnsi"/>
        </w:rPr>
      </w:pPr>
      <w:r w:rsidRPr="00F65224">
        <w:rPr>
          <w:rFonts w:eastAsiaTheme="minorHAnsi"/>
        </w:rPr>
        <w:t xml:space="preserve">Therefore, the weapons restrictions are required by state law. RCW 9.41.800(2). </w:t>
      </w:r>
    </w:p>
    <w:p w:rsidRPr="00F65224" w:rsidR="0078332A" w:rsidP="00783D21" w:rsidRDefault="0078332A" w14:paraId="14B0661D" w14:textId="7D651A14">
      <w:pPr>
        <w:pStyle w:val="PO1indenthanging"/>
        <w:tabs>
          <w:tab w:val="clear" w:pos="1800"/>
          <w:tab w:val="left" w:pos="2160"/>
        </w:tabs>
        <w:rPr>
          <w:rFonts w:eastAsiaTheme="minorHAnsi"/>
        </w:rPr>
      </w:pPr>
      <w:r w:rsidRPr="00F65224">
        <w:rPr>
          <w:rFonts w:eastAsiaTheme="minorHAnsi"/>
        </w:rPr>
        <w:t xml:space="preserve">[  ] </w:t>
      </w:r>
      <w:r w:rsidRPr="00F65224">
        <w:rPr>
          <w:rFonts w:eastAsiaTheme="minorHAnsi"/>
        </w:rPr>
        <w:tab/>
        <w:t xml:space="preserve">the court finds by a preponderance of the evidence that the </w:t>
      </w:r>
      <w:r w:rsidR="002D689A">
        <w:rPr>
          <w:rFonts w:eastAsiaTheme="minorHAnsi"/>
        </w:rPr>
        <w:t>R</w:t>
      </w:r>
      <w:r w:rsidRPr="00F65224">
        <w:rPr>
          <w:rFonts w:eastAsiaTheme="minorHAnsi"/>
        </w:rPr>
        <w:t xml:space="preserve">estrained </w:t>
      </w:r>
      <w:r w:rsidR="002D689A">
        <w:rPr>
          <w:rFonts w:eastAsiaTheme="minorHAnsi"/>
        </w:rPr>
        <w:t>P</w:t>
      </w:r>
      <w:r w:rsidRPr="00F65224">
        <w:rPr>
          <w:rFonts w:eastAsiaTheme="minorHAnsi"/>
        </w:rPr>
        <w:t>erson:</w:t>
      </w:r>
    </w:p>
    <w:p w:rsidRPr="00F65224" w:rsidR="0078332A" w:rsidP="002C4E4E" w:rsidRDefault="0078332A" w14:paraId="4E4A148A" w14:textId="77777777">
      <w:pPr>
        <w:pStyle w:val="PO1indenthanging"/>
        <w:tabs>
          <w:tab w:val="clear" w:pos="1800"/>
        </w:tabs>
        <w:ind w:left="2160"/>
        <w:rPr>
          <w:rFonts w:eastAsiaTheme="minorHAnsi"/>
        </w:rPr>
      </w:pPr>
      <w:r w:rsidRPr="00F65224">
        <w:rPr>
          <w:rFonts w:eastAsiaTheme="minorHAnsi"/>
        </w:rPr>
        <w:t>[  ] has used, displayed, or threatened to use a firearm or other dangerous weapon in a felony; or</w:t>
      </w:r>
    </w:p>
    <w:p w:rsidRPr="00F65224" w:rsidR="0078332A" w:rsidP="002C4E4E" w:rsidRDefault="0078332A" w14:paraId="0B02E035" w14:textId="77777777">
      <w:pPr>
        <w:pStyle w:val="PO1indenthanging"/>
        <w:tabs>
          <w:tab w:val="clear" w:pos="1800"/>
        </w:tabs>
        <w:ind w:left="2160"/>
        <w:rPr>
          <w:rFonts w:eastAsiaTheme="minorHAnsi"/>
        </w:rPr>
      </w:pPr>
      <w:r w:rsidRPr="00F65224">
        <w:rPr>
          <w:rFonts w:eastAsiaTheme="minorHAnsi"/>
        </w:rPr>
        <w:t>[  ] is ineligible to possess a firearm under RCW 9.41.040.</w:t>
      </w:r>
    </w:p>
    <w:p w:rsidRPr="00F65224" w:rsidR="0078332A" w:rsidP="00F65224" w:rsidRDefault="0078332A" w14:paraId="085FFE37" w14:textId="64EDC93A">
      <w:pPr>
        <w:pStyle w:val="PO75indenthanging"/>
      </w:pPr>
      <w:r w:rsidRPr="00F65224">
        <w:t xml:space="preserve">[  ] </w:t>
      </w:r>
      <w:r w:rsidRPr="00F65224">
        <w:tab/>
      </w:r>
      <w:r w:rsidRPr="00F65224">
        <w:rPr>
          <w:b/>
        </w:rPr>
        <w:t>may</w:t>
      </w:r>
      <w:r w:rsidRPr="00F65224">
        <w:t xml:space="preserve"> issue the orders referred to above because the court finds by a preponderance of </w:t>
      </w:r>
      <w:r w:rsidR="002D689A">
        <w:t xml:space="preserve">the </w:t>
      </w:r>
      <w:r w:rsidRPr="00F65224">
        <w:t>evidence that the Restrained Person presents a serious and imminent threat to public health or safety, or the health or safety of any individual by possessing a firearm or other dangerous weapon.</w:t>
      </w:r>
    </w:p>
    <w:p w:rsidRPr="00B80831" w:rsidR="005E2901" w:rsidP="00B80831" w:rsidRDefault="00C04E20" w14:paraId="5ACC9038" w14:textId="449D5943">
      <w:pPr>
        <w:tabs>
          <w:tab w:val="left" w:pos="9274"/>
        </w:tabs>
        <w:spacing w:before="120"/>
        <w:ind w:left="1080" w:hanging="360"/>
        <w:rPr>
          <w:rFonts w:ascii="Arial" w:hAnsi="Arial" w:cs="Arial"/>
          <w:sz w:val="22"/>
          <w:szCs w:val="22"/>
          <w:u w:val="single"/>
        </w:rPr>
      </w:pPr>
      <w:r w:rsidRPr="00B80831">
        <w:rPr>
          <w:rFonts w:ascii="Arial" w:hAnsi="Arial" w:cs="Arial"/>
          <w:sz w:val="22"/>
          <w:szCs w:val="22"/>
        </w:rPr>
        <w:t xml:space="preserve">[ </w:t>
      </w:r>
      <w:r w:rsidR="00477189">
        <w:rPr>
          <w:rFonts w:ascii="Arial" w:hAnsi="Arial" w:cs="Arial"/>
          <w:sz w:val="22"/>
          <w:szCs w:val="22"/>
        </w:rPr>
        <w:t>X</w:t>
      </w:r>
      <w:r w:rsidRPr="00B80831">
        <w:rPr>
          <w:rFonts w:ascii="Arial" w:hAnsi="Arial" w:cs="Arial"/>
          <w:sz w:val="22"/>
          <w:szCs w:val="22"/>
        </w:rPr>
        <w:t xml:space="preserve"> ]</w:t>
      </w:r>
      <w:r w:rsidR="00477189">
        <w:rPr>
          <w:rFonts w:ascii="Arial" w:hAnsi="Arial" w:cs="Arial"/>
          <w:sz w:val="22"/>
          <w:szCs w:val="22"/>
        </w:rPr>
        <w:t xml:space="preserve"> </w:t>
      </w:r>
      <w:r w:rsidRPr="00F12FA5" w:rsidR="005E2901">
        <w:rPr>
          <w:rFonts w:ascii="Arial" w:hAnsi="Arial" w:cs="Arial"/>
          <w:b/>
          <w:bCs/>
          <w:sz w:val="22"/>
          <w:szCs w:val="22"/>
        </w:rPr>
        <w:t>Other restraining orders:</w:t>
      </w:r>
      <w:r w:rsidRPr="00B80831" w:rsidR="005E2901">
        <w:rPr>
          <w:rFonts w:ascii="Arial" w:hAnsi="Arial" w:cs="Arial"/>
          <w:sz w:val="22"/>
          <w:szCs w:val="22"/>
        </w:rPr>
        <w:t xml:space="preserve"> </w:t>
      </w:r>
      <w:r w:rsidR="003A7A9C">
        <w:rPr>
          <w:rFonts w:ascii="Arial" w:hAnsi="Arial" w:cs="Arial"/>
          <w:sz w:val="22"/>
          <w:szCs w:val="22"/>
          <w:u w:val="single"/>
        </w:rPr>
        <w:t>The restrained person may not text, email or telephone the protected person. Communication between the parties is limited to Our Family Wizard application, and the Restrained Person will communicate with the Protected Person solely for the purpose of co-parenting the parties’ children,</w:t>
      </w:r>
      <w:r w:rsidR="006A0B2C">
        <w:rPr>
          <w:rFonts w:ascii="Arial" w:hAnsi="Arial" w:cs="Arial"/>
          <w:sz w:val="22"/>
          <w:szCs w:val="22"/>
          <w:u w:val="single"/>
        </w:rPr>
        <w:t xml:space="preserve"> Visitation with the children shall be as outlined in the Family Law matter, Parenting Plan Order.</w:t>
      </w:r>
    </w:p>
    <w:p w:rsidRPr="00B80831" w:rsidR="005E2901" w:rsidP="00F12FA5" w:rsidRDefault="005E2901" w14:paraId="74C597B2" w14:textId="77777777">
      <w:pPr>
        <w:tabs>
          <w:tab w:val="left" w:pos="9274"/>
        </w:tabs>
        <w:spacing w:before="120"/>
        <w:ind w:left="1080"/>
        <w:rPr>
          <w:rFonts w:ascii="Arial" w:hAnsi="Arial" w:cs="Arial"/>
          <w:bCs/>
          <w:spacing w:val="-4"/>
          <w:sz w:val="22"/>
          <w:szCs w:val="22"/>
          <w:u w:val="single"/>
        </w:rPr>
      </w:pPr>
      <w:r w:rsidRPr="00B80831">
        <w:rPr>
          <w:rFonts w:ascii="Arial" w:hAnsi="Arial" w:cs="Arial"/>
          <w:bCs/>
          <w:spacing w:val="-4"/>
          <w:sz w:val="22"/>
          <w:szCs w:val="22"/>
          <w:u w:val="single"/>
        </w:rPr>
        <w:tab/>
      </w:r>
    </w:p>
    <w:p w:rsidRPr="00435ADC" w:rsidR="008B2359" w:rsidP="008B2359" w:rsidRDefault="00E8071B" w14:paraId="00E0DC5B" w14:textId="77777777">
      <w:pPr>
        <w:pStyle w:val="WAItem"/>
        <w:keepNext w:val="0"/>
        <w:numPr>
          <w:ilvl w:val="0"/>
          <w:numId w:val="0"/>
        </w:numPr>
        <w:tabs>
          <w:tab w:val="clear" w:pos="540"/>
        </w:tabs>
        <w:spacing w:before="120"/>
        <w:ind w:left="720" w:hanging="720"/>
        <w:rPr>
          <w:noProof/>
          <w:sz w:val="22"/>
          <w:szCs w:val="22"/>
        </w:rPr>
      </w:pPr>
      <w:r w:rsidRPr="00435ADC">
        <w:rPr>
          <w:sz w:val="22"/>
          <w:szCs w:val="22"/>
        </w:rPr>
        <w:t>6.</w:t>
      </w:r>
      <w:r w:rsidRPr="003D46F2" w:rsidR="005E2901">
        <w:rPr>
          <w:sz w:val="22"/>
          <w:szCs w:val="22"/>
        </w:rPr>
        <w:tab/>
      </w:r>
      <w:r w:rsidRPr="00435ADC" w:rsidR="008B2359">
        <w:rPr>
          <w:sz w:val="22"/>
          <w:szCs w:val="22"/>
        </w:rPr>
        <w:t>Washington Crime Information Center (WACIC) and Other Data Entry</w:t>
      </w:r>
    </w:p>
    <w:p w:rsidRPr="00A06A84" w:rsidR="008B2359" w:rsidP="002C4E4E" w:rsidRDefault="008B2359" w14:paraId="3404CCB8" w14:textId="31AFBAFF">
      <w:pPr>
        <w:tabs>
          <w:tab w:val="left" w:pos="9270"/>
        </w:tabs>
        <w:spacing w:before="120"/>
        <w:ind w:left="720"/>
        <w:rPr>
          <w:rFonts w:ascii="Arial" w:hAnsi="Arial" w:cs="Arial"/>
          <w:sz w:val="22"/>
          <w:szCs w:val="22"/>
        </w:rPr>
      </w:pPr>
      <w:r w:rsidRPr="009D7998">
        <w:rPr>
          <w:rFonts w:ascii="Arial" w:hAnsi="Arial" w:cs="Arial"/>
          <w:b/>
          <w:bCs/>
          <w:sz w:val="22"/>
          <w:szCs w:val="22"/>
        </w:rPr>
        <w:lastRenderedPageBreak/>
        <w:t>Clerk’s Action.</w:t>
      </w:r>
      <w:r>
        <w:rPr>
          <w:rFonts w:ascii="Arial" w:hAnsi="Arial" w:cs="Arial"/>
          <w:sz w:val="22"/>
          <w:szCs w:val="22"/>
        </w:rPr>
        <w:t xml:space="preserve"> T</w:t>
      </w:r>
      <w:r w:rsidRPr="00104336">
        <w:rPr>
          <w:rFonts w:ascii="Arial" w:hAnsi="Arial" w:cs="Arial"/>
          <w:sz w:val="22"/>
          <w:szCs w:val="22"/>
        </w:rPr>
        <w:t xml:space="preserve">he </w:t>
      </w:r>
      <w:r>
        <w:rPr>
          <w:rFonts w:ascii="Arial" w:hAnsi="Arial" w:cs="Arial"/>
          <w:sz w:val="22"/>
          <w:szCs w:val="22"/>
        </w:rPr>
        <w:t xml:space="preserve">court </w:t>
      </w:r>
      <w:r w:rsidRPr="00104336">
        <w:rPr>
          <w:rFonts w:ascii="Arial" w:hAnsi="Arial" w:cs="Arial"/>
          <w:sz w:val="22"/>
          <w:szCs w:val="22"/>
        </w:rPr>
        <w:t xml:space="preserve">clerk shall forward a copy of this order </w:t>
      </w:r>
      <w:r w:rsidR="00167250">
        <w:rPr>
          <w:rFonts w:ascii="Arial" w:hAnsi="Arial" w:cs="Arial"/>
          <w:sz w:val="22"/>
          <w:szCs w:val="22"/>
        </w:rPr>
        <w:t>immediately</w:t>
      </w:r>
      <w:r w:rsidRPr="00104336">
        <w:rPr>
          <w:rFonts w:ascii="Arial" w:hAnsi="Arial" w:cs="Arial"/>
          <w:sz w:val="22"/>
          <w:szCs w:val="22"/>
        </w:rPr>
        <w:t xml:space="preserve"> to</w:t>
      </w:r>
      <w:r>
        <w:rPr>
          <w:rFonts w:ascii="Arial" w:hAnsi="Arial" w:cs="Arial"/>
          <w:sz w:val="22"/>
          <w:szCs w:val="22"/>
        </w:rPr>
        <w:t xml:space="preserve"> </w:t>
      </w:r>
      <w:r w:rsidRPr="00C3411C">
        <w:rPr>
          <w:rFonts w:ascii="Arial" w:hAnsi="Arial" w:cs="Arial"/>
          <w:sz w:val="22"/>
          <w:szCs w:val="22"/>
        </w:rPr>
        <w:t xml:space="preserve">the following law enforcement agency </w:t>
      </w:r>
      <w:r>
        <w:rPr>
          <w:rFonts w:ascii="Arial" w:hAnsi="Arial" w:cs="Arial"/>
          <w:sz w:val="22"/>
          <w:szCs w:val="22"/>
        </w:rPr>
        <w:t>(</w:t>
      </w:r>
      <w:r w:rsidRPr="00A06A84">
        <w:rPr>
          <w:rFonts w:ascii="Arial" w:hAnsi="Arial" w:cs="Arial"/>
          <w:i/>
          <w:iCs/>
          <w:sz w:val="22"/>
          <w:szCs w:val="22"/>
        </w:rPr>
        <w:t>county or city</w:t>
      </w:r>
      <w:r>
        <w:rPr>
          <w:rFonts w:ascii="Arial" w:hAnsi="Arial" w:cs="Arial"/>
          <w:sz w:val="22"/>
          <w:szCs w:val="22"/>
        </w:rPr>
        <w:t xml:space="preserve">) </w:t>
      </w:r>
      <w:r w:rsidR="003A7A9C">
        <w:rPr>
          <w:rFonts w:ascii="Arial" w:hAnsi="Arial" w:cs="Arial"/>
          <w:sz w:val="22"/>
          <w:szCs w:val="22"/>
          <w:u w:val="single"/>
        </w:rPr>
        <w:t>City of Kirkland</w:t>
      </w:r>
      <w:r>
        <w:rPr>
          <w:rFonts w:ascii="Arial" w:hAnsi="Arial" w:cs="Arial"/>
          <w:sz w:val="22"/>
          <w:szCs w:val="22"/>
        </w:rPr>
        <w:br/>
      </w:r>
      <w:r w:rsidRPr="009C00DF">
        <w:rPr>
          <w:rFonts w:ascii="Arial" w:hAnsi="Arial" w:cs="Arial"/>
          <w:sz w:val="22"/>
          <w:szCs w:val="22"/>
        </w:rPr>
        <w:t>(</w:t>
      </w:r>
      <w:r w:rsidRPr="009C00DF">
        <w:rPr>
          <w:rFonts w:ascii="Arial" w:hAnsi="Arial" w:cs="Arial"/>
          <w:b/>
          <w:i/>
          <w:sz w:val="22"/>
          <w:szCs w:val="22"/>
        </w:rPr>
        <w:t>check only one</w:t>
      </w:r>
      <w:r w:rsidRPr="009C00DF">
        <w:rPr>
          <w:rFonts w:ascii="Arial" w:hAnsi="Arial" w:cs="Arial"/>
          <w:sz w:val="22"/>
          <w:szCs w:val="22"/>
        </w:rPr>
        <w:t>)</w:t>
      </w:r>
      <w:r w:rsidRPr="00804B42">
        <w:rPr>
          <w:rFonts w:ascii="Arial" w:hAnsi="Arial" w:cs="Arial"/>
          <w:sz w:val="22"/>
          <w:szCs w:val="22"/>
        </w:rPr>
        <w:t>:</w:t>
      </w:r>
      <w:r>
        <w:rPr>
          <w:rFonts w:ascii="Arial" w:hAnsi="Arial" w:cs="Arial"/>
          <w:sz w:val="22"/>
          <w:szCs w:val="22"/>
        </w:rPr>
        <w:t xml:space="preserve"> </w:t>
      </w:r>
      <w:r w:rsidRPr="00104336">
        <w:rPr>
          <w:rFonts w:ascii="Arial" w:hAnsi="Arial" w:cs="Arial"/>
          <w:sz w:val="22"/>
          <w:szCs w:val="22"/>
        </w:rPr>
        <w:t xml:space="preserve">[ </w:t>
      </w:r>
      <w:r>
        <w:rPr>
          <w:rFonts w:ascii="Arial" w:hAnsi="Arial" w:cs="Arial"/>
          <w:sz w:val="22"/>
          <w:szCs w:val="22"/>
        </w:rPr>
        <w:t xml:space="preserve"> </w:t>
      </w:r>
      <w:r w:rsidRPr="00104336">
        <w:rPr>
          <w:rFonts w:ascii="Arial" w:hAnsi="Arial" w:cs="Arial"/>
          <w:sz w:val="22"/>
          <w:szCs w:val="22"/>
        </w:rPr>
        <w:t>]</w:t>
      </w:r>
      <w:r>
        <w:rPr>
          <w:rFonts w:ascii="Arial" w:hAnsi="Arial" w:cs="Arial"/>
          <w:sz w:val="22"/>
          <w:szCs w:val="22"/>
        </w:rPr>
        <w:t xml:space="preserve"> </w:t>
      </w:r>
      <w:r w:rsidRPr="00104336">
        <w:rPr>
          <w:rFonts w:ascii="Arial" w:hAnsi="Arial" w:cs="Arial"/>
          <w:sz w:val="22"/>
          <w:szCs w:val="22"/>
        </w:rPr>
        <w:t>Sheriff’s Office</w:t>
      </w:r>
      <w:r>
        <w:rPr>
          <w:rFonts w:ascii="Arial" w:hAnsi="Arial" w:cs="Arial"/>
          <w:sz w:val="22"/>
          <w:szCs w:val="22"/>
        </w:rPr>
        <w:t xml:space="preserve"> or  </w:t>
      </w:r>
      <w:r w:rsidRPr="00104336">
        <w:rPr>
          <w:rFonts w:ascii="Arial" w:hAnsi="Arial" w:cs="Arial"/>
          <w:sz w:val="22"/>
          <w:szCs w:val="22"/>
        </w:rPr>
        <w:t xml:space="preserve">[ </w:t>
      </w:r>
      <w:r w:rsidR="003A7A9C">
        <w:rPr>
          <w:rFonts w:ascii="Arial" w:hAnsi="Arial" w:cs="Arial"/>
          <w:sz w:val="22"/>
          <w:szCs w:val="22"/>
        </w:rPr>
        <w:t>X</w:t>
      </w:r>
      <w:r>
        <w:rPr>
          <w:rFonts w:ascii="Arial" w:hAnsi="Arial" w:cs="Arial"/>
          <w:sz w:val="22"/>
          <w:szCs w:val="22"/>
        </w:rPr>
        <w:t xml:space="preserve"> </w:t>
      </w:r>
      <w:r w:rsidRPr="00104336">
        <w:rPr>
          <w:rFonts w:ascii="Arial" w:hAnsi="Arial" w:cs="Arial"/>
          <w:sz w:val="22"/>
          <w:szCs w:val="22"/>
        </w:rPr>
        <w:t>]</w:t>
      </w:r>
      <w:r>
        <w:rPr>
          <w:rFonts w:ascii="Arial" w:hAnsi="Arial" w:cs="Arial"/>
          <w:sz w:val="22"/>
          <w:szCs w:val="22"/>
        </w:rPr>
        <w:t xml:space="preserve"> </w:t>
      </w:r>
      <w:r w:rsidRPr="00104336">
        <w:rPr>
          <w:rFonts w:ascii="Arial" w:hAnsi="Arial" w:cs="Arial"/>
          <w:sz w:val="22"/>
          <w:szCs w:val="22"/>
        </w:rPr>
        <w:t xml:space="preserve">Police Department </w:t>
      </w:r>
      <w:r w:rsidRPr="00A06A84">
        <w:rPr>
          <w:rFonts w:ascii="Arial" w:hAnsi="Arial" w:cs="Arial"/>
          <w:sz w:val="22"/>
          <w:szCs w:val="22"/>
        </w:rPr>
        <w:t>(</w:t>
      </w:r>
      <w:r w:rsidRPr="00A06A84">
        <w:rPr>
          <w:rFonts w:ascii="Arial" w:hAnsi="Arial" w:cs="Arial"/>
          <w:i/>
          <w:iCs/>
          <w:sz w:val="22"/>
          <w:szCs w:val="22"/>
        </w:rPr>
        <w:t>List the same agency that entered the temporary order, if any</w:t>
      </w:r>
      <w:r w:rsidRPr="00A06A84">
        <w:rPr>
          <w:rFonts w:ascii="Arial" w:hAnsi="Arial" w:cs="Arial"/>
          <w:sz w:val="22"/>
          <w:szCs w:val="22"/>
        </w:rPr>
        <w:t>)</w:t>
      </w:r>
    </w:p>
    <w:p w:rsidRPr="00104336" w:rsidR="008B2359" w:rsidP="008B2359" w:rsidRDefault="008B2359" w14:paraId="372E7D38" w14:textId="77777777">
      <w:pPr>
        <w:spacing w:before="120" w:after="120"/>
        <w:ind w:left="720"/>
        <w:rPr>
          <w:rFonts w:ascii="Arial" w:hAnsi="Arial" w:cs="Arial"/>
          <w:sz w:val="22"/>
          <w:szCs w:val="22"/>
        </w:rPr>
      </w:pPr>
      <w:r>
        <w:rPr>
          <w:rFonts w:ascii="Arial" w:hAnsi="Arial" w:cs="Arial"/>
          <w:sz w:val="22"/>
          <w:szCs w:val="22"/>
        </w:rPr>
        <w:t xml:space="preserve">This agency </w:t>
      </w:r>
      <w:r w:rsidRPr="00104336">
        <w:rPr>
          <w:rFonts w:ascii="Arial" w:hAnsi="Arial" w:cs="Arial"/>
          <w:sz w:val="22"/>
          <w:szCs w:val="22"/>
        </w:rPr>
        <w:t xml:space="preserve">shall enter </w:t>
      </w:r>
      <w:r>
        <w:rPr>
          <w:rFonts w:ascii="Arial" w:hAnsi="Arial" w:cs="Arial"/>
          <w:sz w:val="22"/>
          <w:szCs w:val="22"/>
        </w:rPr>
        <w:t>this order</w:t>
      </w:r>
      <w:r w:rsidRPr="00104336">
        <w:rPr>
          <w:rFonts w:ascii="Arial" w:hAnsi="Arial" w:cs="Arial"/>
          <w:sz w:val="22"/>
          <w:szCs w:val="22"/>
        </w:rPr>
        <w:t xml:space="preserve"> into WACIC</w:t>
      </w:r>
      <w:r>
        <w:rPr>
          <w:rFonts w:ascii="Arial" w:hAnsi="Arial" w:cs="Arial"/>
          <w:sz w:val="22"/>
          <w:szCs w:val="22"/>
        </w:rPr>
        <w:t xml:space="preserve"> and National Crime Info. Center (NCIC)</w:t>
      </w:r>
      <w:r w:rsidRPr="00104336">
        <w:rPr>
          <w:rFonts w:ascii="Arial" w:hAnsi="Arial" w:cs="Arial"/>
          <w:sz w:val="22"/>
          <w:szCs w:val="22"/>
        </w:rPr>
        <w:t>.</w:t>
      </w:r>
    </w:p>
    <w:p w:rsidRPr="003D46F2" w:rsidR="005E2901" w:rsidP="002C4E4E" w:rsidRDefault="008B2359" w14:paraId="5B598252" w14:textId="32659DAA">
      <w:pPr>
        <w:pStyle w:val="WAItem"/>
        <w:keepNext w:val="0"/>
        <w:numPr>
          <w:ilvl w:val="0"/>
          <w:numId w:val="0"/>
        </w:numPr>
        <w:tabs>
          <w:tab w:val="clear" w:pos="540"/>
          <w:tab w:val="left" w:pos="720"/>
        </w:tabs>
        <w:spacing w:before="120"/>
        <w:rPr>
          <w:b w:val="0"/>
          <w:bCs/>
          <w:sz w:val="22"/>
          <w:szCs w:val="22"/>
        </w:rPr>
      </w:pPr>
      <w:r>
        <w:rPr>
          <w:sz w:val="22"/>
          <w:szCs w:val="22"/>
        </w:rPr>
        <w:t>7.</w:t>
      </w:r>
      <w:r>
        <w:rPr>
          <w:sz w:val="22"/>
          <w:szCs w:val="22"/>
        </w:rPr>
        <w:tab/>
      </w:r>
      <w:r w:rsidRPr="003D46F2" w:rsidR="005E2901">
        <w:rPr>
          <w:sz w:val="22"/>
          <w:szCs w:val="22"/>
        </w:rPr>
        <w:t>Service</w:t>
      </w:r>
      <w:r w:rsidR="00B76653">
        <w:rPr>
          <w:sz w:val="22"/>
          <w:szCs w:val="22"/>
        </w:rPr>
        <w:t xml:space="preserve"> </w:t>
      </w:r>
    </w:p>
    <w:p w:rsidRPr="007E2124" w:rsidR="005E2901" w:rsidP="003D46F2" w:rsidRDefault="00C04E20" w14:paraId="6F438DD2" w14:textId="1C0CEB78">
      <w:pPr>
        <w:tabs>
          <w:tab w:val="left" w:pos="900"/>
          <w:tab w:val="left" w:pos="5550"/>
        </w:tabs>
        <w:spacing w:before="120" w:after="120"/>
        <w:ind w:left="1166" w:hanging="446"/>
        <w:rPr>
          <w:rFonts w:ascii="Arial" w:hAnsi="Arial" w:cs="Arial"/>
          <w:bCs/>
          <w:color w:val="000000"/>
          <w:sz w:val="22"/>
          <w:szCs w:val="22"/>
        </w:rPr>
      </w:pPr>
      <w:r>
        <w:rPr>
          <w:rFonts w:ascii="Arial" w:hAnsi="Arial" w:cs="Arial"/>
          <w:color w:val="000000"/>
          <w:sz w:val="22"/>
          <w:szCs w:val="22"/>
        </w:rPr>
        <w:t>[  ]</w:t>
      </w:r>
      <w:r w:rsidR="005E2901">
        <w:rPr>
          <w:rFonts w:ascii="Arial" w:hAnsi="Arial" w:cs="Arial"/>
          <w:color w:val="000000"/>
          <w:sz w:val="22"/>
          <w:szCs w:val="22"/>
        </w:rPr>
        <w:tab/>
      </w:r>
      <w:r w:rsidRPr="00200800" w:rsidR="007E2124">
        <w:rPr>
          <w:rFonts w:ascii="Arial" w:hAnsi="Arial" w:cs="Arial"/>
          <w:b/>
          <w:bCs/>
          <w:color w:val="000000"/>
          <w:sz w:val="22"/>
          <w:szCs w:val="22"/>
        </w:rPr>
        <w:t>Required.</w:t>
      </w:r>
      <w:r w:rsidR="007E2124">
        <w:rPr>
          <w:rFonts w:ascii="Arial" w:hAnsi="Arial" w:cs="Arial"/>
          <w:color w:val="000000"/>
          <w:sz w:val="22"/>
          <w:szCs w:val="22"/>
        </w:rPr>
        <w:t xml:space="preserve"> </w:t>
      </w:r>
      <w:r w:rsidRPr="00200800" w:rsidR="005E2901">
        <w:rPr>
          <w:rFonts w:ascii="Arial" w:hAnsi="Arial" w:cs="Arial"/>
          <w:bCs/>
          <w:color w:val="000000"/>
          <w:sz w:val="22"/>
          <w:szCs w:val="22"/>
        </w:rPr>
        <w:t xml:space="preserve">The </w:t>
      </w:r>
      <w:r w:rsidRPr="00200800" w:rsidR="007E2124">
        <w:rPr>
          <w:rFonts w:ascii="Arial" w:hAnsi="Arial" w:cs="Arial"/>
          <w:bCs/>
          <w:color w:val="000000"/>
          <w:sz w:val="22"/>
          <w:szCs w:val="22"/>
        </w:rPr>
        <w:t xml:space="preserve">Restrained Person </w:t>
      </w:r>
      <w:r w:rsidRPr="00200800" w:rsidR="005E2901">
        <w:rPr>
          <w:rFonts w:ascii="Arial" w:hAnsi="Arial" w:cs="Arial"/>
          <w:bCs/>
          <w:color w:val="000000"/>
          <w:sz w:val="22"/>
          <w:szCs w:val="22"/>
        </w:rPr>
        <w:t>must be served</w:t>
      </w:r>
      <w:r w:rsidR="001668D1">
        <w:rPr>
          <w:rFonts w:ascii="Arial" w:hAnsi="Arial" w:cs="Arial"/>
          <w:bCs/>
          <w:color w:val="000000"/>
          <w:sz w:val="22"/>
          <w:szCs w:val="22"/>
        </w:rPr>
        <w:t xml:space="preserve"> with a copy of this order</w:t>
      </w:r>
      <w:r w:rsidRPr="007E2124" w:rsidR="005E2901">
        <w:rPr>
          <w:rFonts w:ascii="Arial" w:hAnsi="Arial" w:cs="Arial"/>
          <w:bCs/>
          <w:color w:val="000000"/>
          <w:sz w:val="22"/>
          <w:szCs w:val="22"/>
        </w:rPr>
        <w:t xml:space="preserve">.  </w:t>
      </w:r>
    </w:p>
    <w:tbl>
      <w:tblPr>
        <w:tblStyle w:val="TableGrid"/>
        <w:tblW w:w="8450" w:type="dxa"/>
        <w:tblInd w:w="1073" w:type="dxa"/>
        <w:tblLook w:val="04A0" w:firstRow="1" w:lastRow="0" w:firstColumn="1" w:lastColumn="0" w:noHBand="0" w:noVBand="1"/>
      </w:tblPr>
      <w:tblGrid>
        <w:gridCol w:w="8450"/>
      </w:tblGrid>
      <w:tr w:rsidR="001668D1" w:rsidTr="003D46F2" w14:paraId="7CF1BA73" w14:textId="77777777">
        <w:tc>
          <w:tcPr>
            <w:tcW w:w="8450" w:type="dxa"/>
          </w:tcPr>
          <w:p w:rsidRPr="007F54CA" w:rsidR="001668D1" w:rsidP="00FA6666" w:rsidRDefault="00200800" w14:paraId="0A01AA5F" w14:textId="36B22E11">
            <w:pPr>
              <w:tabs>
                <w:tab w:val="left" w:pos="900"/>
                <w:tab w:val="left" w:pos="5550"/>
              </w:tabs>
              <w:spacing w:before="80" w:after="80"/>
              <w:rPr>
                <w:rFonts w:ascii="Arial" w:hAnsi="Arial" w:cs="Arial"/>
                <w:b/>
                <w:i/>
                <w:iCs/>
                <w:color w:val="000000"/>
                <w:spacing w:val="-8"/>
                <w:sz w:val="20"/>
                <w:szCs w:val="20"/>
              </w:rPr>
            </w:pPr>
            <w:bookmarkStart w:name="_Hlk136028418" w:id="0"/>
            <w:r w:rsidRPr="007F54CA">
              <w:rPr>
                <w:rFonts w:ascii="Arial" w:hAnsi="Arial" w:cs="Arial"/>
                <w:b/>
                <w:i/>
                <w:iCs/>
                <w:color w:val="000000"/>
                <w:spacing w:val="-8"/>
                <w:sz w:val="20"/>
                <w:szCs w:val="20"/>
              </w:rPr>
              <w:t xml:space="preserve">Important! </w:t>
            </w:r>
            <w:r w:rsidRPr="007F54CA">
              <w:rPr>
                <w:rFonts w:ascii="Arial" w:hAnsi="Arial" w:cs="Arial"/>
                <w:bCs/>
                <w:color w:val="000000"/>
                <w:spacing w:val="-8"/>
                <w:sz w:val="20"/>
                <w:szCs w:val="20"/>
              </w:rPr>
              <w:t xml:space="preserve">The </w:t>
            </w:r>
            <w:r w:rsidRPr="007F54CA" w:rsidR="001668D1">
              <w:rPr>
                <w:rFonts w:ascii="Arial" w:hAnsi="Arial" w:cs="Arial"/>
                <w:bCs/>
                <w:color w:val="000000"/>
                <w:spacing w:val="-8"/>
                <w:sz w:val="20"/>
                <w:szCs w:val="20"/>
              </w:rPr>
              <w:t xml:space="preserve">Protected Person </w:t>
            </w:r>
            <w:r w:rsidRPr="007F54CA">
              <w:rPr>
                <w:rFonts w:ascii="Arial" w:hAnsi="Arial" w:cs="Arial"/>
                <w:bCs/>
                <w:color w:val="000000"/>
                <w:spacing w:val="-8"/>
                <w:sz w:val="20"/>
                <w:szCs w:val="20"/>
              </w:rPr>
              <w:t>has</w:t>
            </w:r>
            <w:r w:rsidRPr="007F54CA">
              <w:rPr>
                <w:rFonts w:ascii="Arial" w:hAnsi="Arial" w:cs="Arial"/>
                <w:b/>
                <w:color w:val="000000"/>
                <w:spacing w:val="-8"/>
                <w:sz w:val="20"/>
                <w:szCs w:val="20"/>
              </w:rPr>
              <w:t xml:space="preserve"> </w:t>
            </w:r>
            <w:r w:rsidRPr="007F54CA" w:rsidR="001668D1">
              <w:rPr>
                <w:rFonts w:ascii="Arial" w:hAnsi="Arial" w:cs="Arial"/>
                <w:bCs/>
                <w:color w:val="000000"/>
                <w:spacing w:val="-8"/>
                <w:sz w:val="20"/>
                <w:szCs w:val="20"/>
              </w:rPr>
              <w:t>a right to have law enforcement serve this order free of charge if the “Do not disturb,” “Stay away,” “Do not hurt or threaten,” or “Prohibit weapons and order surrender” boxes are checked above.</w:t>
            </w:r>
            <w:r w:rsidRPr="007F54CA" w:rsidR="001668D1">
              <w:rPr>
                <w:rFonts w:ascii="Arial" w:hAnsi="Arial" w:cs="Arial"/>
                <w:bCs/>
                <w:i/>
                <w:iCs/>
                <w:color w:val="000000"/>
                <w:spacing w:val="-8"/>
                <w:sz w:val="20"/>
                <w:szCs w:val="20"/>
              </w:rPr>
              <w:t xml:space="preserve"> </w:t>
            </w:r>
            <w:bookmarkEnd w:id="0"/>
          </w:p>
        </w:tc>
      </w:tr>
    </w:tbl>
    <w:p w:rsidR="001668D1" w:rsidP="003D46F2" w:rsidRDefault="001668D1" w14:paraId="38F78A21" w14:textId="087E7CE5">
      <w:pPr>
        <w:tabs>
          <w:tab w:val="left" w:pos="9187"/>
        </w:tabs>
        <w:spacing w:before="120"/>
        <w:ind w:left="1973" w:hanging="360"/>
        <w:rPr>
          <w:rFonts w:ascii="Arial" w:hAnsi="Arial" w:cs="Arial"/>
          <w:sz w:val="22"/>
          <w:szCs w:val="22"/>
        </w:rPr>
      </w:pPr>
      <w:r>
        <w:rPr>
          <w:rFonts w:ascii="Arial" w:hAnsi="Arial" w:cs="Arial"/>
          <w:sz w:val="22"/>
          <w:szCs w:val="22"/>
        </w:rPr>
        <w:t>[  ]</w:t>
      </w:r>
      <w:r>
        <w:rPr>
          <w:rFonts w:ascii="Arial" w:hAnsi="Arial" w:cs="Arial"/>
          <w:sz w:val="22"/>
          <w:szCs w:val="22"/>
        </w:rPr>
        <w:tab/>
        <w:t xml:space="preserve">The </w:t>
      </w:r>
      <w:r>
        <w:rPr>
          <w:rFonts w:ascii="Arial" w:hAnsi="Arial" w:cs="Arial"/>
          <w:b/>
          <w:bCs/>
          <w:sz w:val="22"/>
          <w:szCs w:val="22"/>
        </w:rPr>
        <w:t>l</w:t>
      </w:r>
      <w:r w:rsidRPr="00431E1E">
        <w:rPr>
          <w:rFonts w:ascii="Arial" w:hAnsi="Arial" w:cs="Arial"/>
          <w:b/>
          <w:bCs/>
          <w:sz w:val="22"/>
          <w:szCs w:val="22"/>
        </w:rPr>
        <w:t>aw enforcement agency</w:t>
      </w:r>
      <w:r w:rsidRPr="00C3411C">
        <w:rPr>
          <w:rFonts w:ascii="Arial" w:hAnsi="Arial" w:cs="Arial"/>
          <w:sz w:val="22"/>
          <w:szCs w:val="22"/>
        </w:rPr>
        <w:t xml:space="preserve"> where the </w:t>
      </w:r>
      <w:r w:rsidR="003D7C82">
        <w:rPr>
          <w:rFonts w:ascii="Arial" w:hAnsi="Arial" w:cs="Arial"/>
          <w:sz w:val="22"/>
          <w:szCs w:val="22"/>
        </w:rPr>
        <w:t>R</w:t>
      </w:r>
      <w:r>
        <w:rPr>
          <w:rFonts w:ascii="Arial" w:hAnsi="Arial" w:cs="Arial"/>
          <w:sz w:val="22"/>
          <w:szCs w:val="22"/>
        </w:rPr>
        <w:t xml:space="preserve">estrained </w:t>
      </w:r>
      <w:r w:rsidR="003D7C82">
        <w:rPr>
          <w:rFonts w:ascii="Arial" w:hAnsi="Arial" w:cs="Arial"/>
          <w:sz w:val="22"/>
          <w:szCs w:val="22"/>
        </w:rPr>
        <w:t>P</w:t>
      </w:r>
      <w:r w:rsidRPr="00C3411C">
        <w:rPr>
          <w:rFonts w:ascii="Arial" w:hAnsi="Arial" w:cs="Arial"/>
          <w:sz w:val="22"/>
          <w:szCs w:val="22"/>
        </w:rPr>
        <w:t>erson lives</w:t>
      </w:r>
      <w:r>
        <w:rPr>
          <w:rFonts w:ascii="Arial" w:hAnsi="Arial" w:cs="Arial"/>
          <w:sz w:val="22"/>
          <w:szCs w:val="22"/>
        </w:rPr>
        <w:t xml:space="preserve"> or can be served </w:t>
      </w:r>
      <w:r w:rsidRPr="00104336">
        <w:rPr>
          <w:rFonts w:ascii="Arial" w:hAnsi="Arial" w:cs="Arial"/>
          <w:sz w:val="22"/>
          <w:szCs w:val="22"/>
        </w:rPr>
        <w:t xml:space="preserve">shall serve </w:t>
      </w:r>
      <w:r w:rsidRPr="009C00DF">
        <w:rPr>
          <w:rFonts w:ascii="Arial" w:hAnsi="Arial" w:cs="Arial"/>
          <w:iCs/>
          <w:sz w:val="22"/>
          <w:szCs w:val="22"/>
        </w:rPr>
        <w:t xml:space="preserve">the </w:t>
      </w:r>
      <w:r w:rsidR="003D7C82">
        <w:rPr>
          <w:rFonts w:ascii="Arial" w:hAnsi="Arial" w:cs="Arial"/>
          <w:iCs/>
          <w:sz w:val="22"/>
          <w:szCs w:val="22"/>
        </w:rPr>
        <w:t>R</w:t>
      </w:r>
      <w:r>
        <w:rPr>
          <w:rFonts w:ascii="Arial" w:hAnsi="Arial" w:cs="Arial"/>
          <w:iCs/>
          <w:sz w:val="22"/>
          <w:szCs w:val="22"/>
        </w:rPr>
        <w:t xml:space="preserve">estrained </w:t>
      </w:r>
      <w:r w:rsidR="003D7C82">
        <w:rPr>
          <w:rFonts w:ascii="Arial" w:hAnsi="Arial" w:cs="Arial"/>
          <w:iCs/>
          <w:sz w:val="22"/>
          <w:szCs w:val="22"/>
        </w:rPr>
        <w:t>P</w:t>
      </w:r>
      <w:r w:rsidRPr="009C00DF">
        <w:rPr>
          <w:rFonts w:ascii="Arial" w:hAnsi="Arial" w:cs="Arial"/>
          <w:iCs/>
          <w:sz w:val="22"/>
          <w:szCs w:val="22"/>
        </w:rPr>
        <w:t xml:space="preserve">erson </w:t>
      </w:r>
      <w:r w:rsidRPr="00104336">
        <w:rPr>
          <w:rFonts w:ascii="Arial" w:hAnsi="Arial" w:cs="Arial"/>
          <w:sz w:val="22"/>
          <w:szCs w:val="22"/>
        </w:rPr>
        <w:t xml:space="preserve">with </w:t>
      </w:r>
      <w:r w:rsidR="008B2196">
        <w:rPr>
          <w:rFonts w:ascii="Arial" w:hAnsi="Arial" w:cs="Arial"/>
          <w:sz w:val="22"/>
          <w:szCs w:val="22"/>
        </w:rPr>
        <w:t xml:space="preserve">a copy of this order </w:t>
      </w:r>
      <w:r w:rsidRPr="00104336">
        <w:rPr>
          <w:rFonts w:ascii="Arial" w:hAnsi="Arial" w:cs="Arial"/>
          <w:sz w:val="22"/>
          <w:szCs w:val="22"/>
        </w:rPr>
        <w:t xml:space="preserve">and shall promptly complete and return </w:t>
      </w:r>
      <w:r>
        <w:rPr>
          <w:rFonts w:ascii="Arial" w:hAnsi="Arial" w:cs="Arial"/>
          <w:sz w:val="22"/>
          <w:szCs w:val="22"/>
        </w:rPr>
        <w:t xml:space="preserve">proof of service </w:t>
      </w:r>
      <w:r w:rsidRPr="00104336">
        <w:rPr>
          <w:rFonts w:ascii="Arial" w:hAnsi="Arial" w:cs="Arial"/>
          <w:sz w:val="22"/>
          <w:szCs w:val="22"/>
        </w:rPr>
        <w:t>to this court.</w:t>
      </w:r>
      <w:r>
        <w:rPr>
          <w:rFonts w:ascii="Arial" w:hAnsi="Arial" w:cs="Arial"/>
          <w:sz w:val="22"/>
          <w:szCs w:val="22"/>
        </w:rPr>
        <w:t xml:space="preserve"> </w:t>
      </w:r>
    </w:p>
    <w:p w:rsidR="001668D1" w:rsidP="003D46F2" w:rsidRDefault="001668D1" w14:paraId="0B7AE79D" w14:textId="1AF82FA5">
      <w:pPr>
        <w:tabs>
          <w:tab w:val="left" w:pos="9187"/>
        </w:tabs>
        <w:spacing w:before="120"/>
        <w:ind w:left="1973"/>
        <w:rPr>
          <w:rFonts w:ascii="Arial" w:hAnsi="Arial" w:cs="Arial"/>
          <w:sz w:val="22"/>
          <w:szCs w:val="22"/>
        </w:rPr>
      </w:pPr>
      <w:r>
        <w:rPr>
          <w:rFonts w:ascii="Arial" w:hAnsi="Arial" w:cs="Arial"/>
          <w:sz w:val="22"/>
          <w:szCs w:val="22"/>
        </w:rPr>
        <w:t>Law enforcement agency: (</w:t>
      </w:r>
      <w:r w:rsidRPr="009C00DF">
        <w:rPr>
          <w:rFonts w:ascii="Arial" w:hAnsi="Arial" w:cs="Arial"/>
          <w:i/>
          <w:sz w:val="22"/>
          <w:szCs w:val="22"/>
        </w:rPr>
        <w:t>county or city</w:t>
      </w:r>
      <w:r>
        <w:rPr>
          <w:rFonts w:ascii="Arial" w:hAnsi="Arial" w:cs="Arial"/>
          <w:sz w:val="22"/>
          <w:szCs w:val="22"/>
        </w:rPr>
        <w:t xml:space="preserve">) </w:t>
      </w:r>
      <w:r w:rsidRPr="005D0D3F">
        <w:rPr>
          <w:rFonts w:ascii="Arial" w:hAnsi="Arial" w:cs="Arial"/>
          <w:sz w:val="22"/>
          <w:szCs w:val="22"/>
          <w:u w:val="single"/>
        </w:rPr>
        <w:tab/>
      </w:r>
      <w:r w:rsidRPr="00FB1E70">
        <w:rPr>
          <w:rFonts w:ascii="Arial" w:hAnsi="Arial" w:cs="Arial"/>
          <w:sz w:val="22"/>
          <w:szCs w:val="22"/>
        </w:rPr>
        <w:t xml:space="preserve"> (</w:t>
      </w:r>
      <w:r w:rsidRPr="00102314">
        <w:rPr>
          <w:rFonts w:ascii="Arial" w:hAnsi="Arial" w:cs="Arial"/>
          <w:i/>
          <w:sz w:val="22"/>
          <w:szCs w:val="22"/>
        </w:rPr>
        <w:t>check only one</w:t>
      </w:r>
      <w:r w:rsidRPr="00FB1E70">
        <w:rPr>
          <w:rFonts w:ascii="Arial" w:hAnsi="Arial" w:cs="Arial"/>
          <w:sz w:val="22"/>
          <w:szCs w:val="22"/>
        </w:rPr>
        <w:t>):</w:t>
      </w:r>
      <w:r>
        <w:rPr>
          <w:rFonts w:ascii="Arial" w:hAnsi="Arial" w:cs="Arial"/>
          <w:sz w:val="22"/>
          <w:szCs w:val="22"/>
        </w:rPr>
        <w:t xml:space="preserve"> </w:t>
      </w:r>
      <w:r w:rsidRPr="00104336">
        <w:rPr>
          <w:rFonts w:ascii="Arial" w:hAnsi="Arial" w:cs="Arial"/>
          <w:sz w:val="22"/>
          <w:szCs w:val="22"/>
        </w:rPr>
        <w:t xml:space="preserve">[ </w:t>
      </w:r>
      <w:r>
        <w:rPr>
          <w:rFonts w:ascii="Arial" w:hAnsi="Arial" w:cs="Arial"/>
          <w:sz w:val="22"/>
          <w:szCs w:val="22"/>
        </w:rPr>
        <w:t xml:space="preserve"> </w:t>
      </w:r>
      <w:r w:rsidRPr="00104336">
        <w:rPr>
          <w:rFonts w:ascii="Arial" w:hAnsi="Arial" w:cs="Arial"/>
          <w:sz w:val="22"/>
          <w:szCs w:val="22"/>
        </w:rPr>
        <w:t>]</w:t>
      </w:r>
      <w:r>
        <w:rPr>
          <w:rFonts w:ascii="Arial" w:hAnsi="Arial" w:cs="Arial"/>
          <w:sz w:val="22"/>
          <w:szCs w:val="22"/>
        </w:rPr>
        <w:t xml:space="preserve"> </w:t>
      </w:r>
      <w:r w:rsidRPr="00104336">
        <w:rPr>
          <w:rFonts w:ascii="Arial" w:hAnsi="Arial" w:cs="Arial"/>
          <w:sz w:val="22"/>
          <w:szCs w:val="22"/>
        </w:rPr>
        <w:t xml:space="preserve">Sheriff’s </w:t>
      </w:r>
      <w:r w:rsidRPr="00FB1E70">
        <w:rPr>
          <w:rFonts w:ascii="Arial" w:hAnsi="Arial" w:cs="Arial"/>
          <w:sz w:val="22"/>
          <w:szCs w:val="22"/>
        </w:rPr>
        <w:t>Office or</w:t>
      </w:r>
      <w:r>
        <w:rPr>
          <w:rFonts w:ascii="Arial" w:hAnsi="Arial" w:cs="Arial"/>
          <w:i/>
          <w:iCs/>
          <w:sz w:val="22"/>
          <w:szCs w:val="22"/>
        </w:rPr>
        <w:t xml:space="preserve">  </w:t>
      </w:r>
      <w:r w:rsidRPr="00104336">
        <w:rPr>
          <w:rFonts w:ascii="Arial" w:hAnsi="Arial" w:cs="Arial"/>
          <w:sz w:val="22"/>
          <w:szCs w:val="22"/>
        </w:rPr>
        <w:t xml:space="preserve">[ </w:t>
      </w:r>
      <w:r>
        <w:rPr>
          <w:rFonts w:ascii="Arial" w:hAnsi="Arial" w:cs="Arial"/>
          <w:sz w:val="22"/>
          <w:szCs w:val="22"/>
        </w:rPr>
        <w:t xml:space="preserve"> </w:t>
      </w:r>
      <w:r w:rsidRPr="00104336">
        <w:rPr>
          <w:rFonts w:ascii="Arial" w:hAnsi="Arial" w:cs="Arial"/>
          <w:sz w:val="22"/>
          <w:szCs w:val="22"/>
        </w:rPr>
        <w:t>]</w:t>
      </w:r>
      <w:r>
        <w:rPr>
          <w:rFonts w:ascii="Arial" w:hAnsi="Arial" w:cs="Arial"/>
          <w:sz w:val="22"/>
          <w:szCs w:val="22"/>
        </w:rPr>
        <w:t xml:space="preserve"> </w:t>
      </w:r>
      <w:r w:rsidRPr="00104336">
        <w:rPr>
          <w:rFonts w:ascii="Arial" w:hAnsi="Arial" w:cs="Arial"/>
          <w:sz w:val="22"/>
          <w:szCs w:val="22"/>
        </w:rPr>
        <w:t xml:space="preserve">Police Department </w:t>
      </w:r>
    </w:p>
    <w:p w:rsidR="001668D1" w:rsidP="003D46F2" w:rsidRDefault="001668D1" w14:paraId="05141A6D" w14:textId="078B97D7">
      <w:pPr>
        <w:spacing w:before="120" w:after="120"/>
        <w:ind w:left="1973" w:hanging="360"/>
        <w:rPr>
          <w:rFonts w:ascii="Arial" w:hAnsi="Arial" w:cs="Arial" w:eastAsiaTheme="minorHAnsi"/>
          <w:color w:val="000000"/>
          <w:sz w:val="22"/>
          <w:szCs w:val="22"/>
        </w:rPr>
      </w:pPr>
      <w:r w:rsidRPr="00104336">
        <w:rPr>
          <w:rFonts w:ascii="Arial" w:hAnsi="Arial" w:cs="Arial"/>
          <w:sz w:val="22"/>
          <w:szCs w:val="22"/>
        </w:rPr>
        <w:t>[</w:t>
      </w:r>
      <w:r>
        <w:rPr>
          <w:rFonts w:ascii="Arial" w:hAnsi="Arial" w:cs="Arial"/>
          <w:sz w:val="22"/>
          <w:szCs w:val="22"/>
        </w:rPr>
        <w:t xml:space="preserve"> </w:t>
      </w:r>
      <w:r w:rsidRPr="00104336">
        <w:rPr>
          <w:rFonts w:ascii="Arial" w:hAnsi="Arial" w:cs="Arial"/>
          <w:sz w:val="22"/>
          <w:szCs w:val="22"/>
        </w:rPr>
        <w:t xml:space="preserve"> ]</w:t>
      </w:r>
      <w:r>
        <w:rPr>
          <w:rFonts w:ascii="Arial" w:hAnsi="Arial" w:cs="Arial"/>
          <w:sz w:val="22"/>
          <w:szCs w:val="22"/>
        </w:rPr>
        <w:tab/>
        <w:t xml:space="preserve">The </w:t>
      </w:r>
      <w:r w:rsidR="003D7C82">
        <w:rPr>
          <w:rFonts w:ascii="Arial" w:hAnsi="Arial" w:cs="Arial"/>
          <w:b/>
          <w:bCs/>
          <w:sz w:val="22"/>
          <w:szCs w:val="22"/>
        </w:rPr>
        <w:t>P</w:t>
      </w:r>
      <w:r w:rsidRPr="00431E1E">
        <w:rPr>
          <w:rFonts w:ascii="Arial" w:hAnsi="Arial" w:cs="Arial"/>
          <w:b/>
          <w:bCs/>
          <w:sz w:val="22"/>
          <w:szCs w:val="22"/>
        </w:rPr>
        <w:t xml:space="preserve">rotected </w:t>
      </w:r>
      <w:r w:rsidR="003D7C82">
        <w:rPr>
          <w:rFonts w:ascii="Arial" w:hAnsi="Arial" w:cs="Arial"/>
          <w:b/>
          <w:bCs/>
          <w:sz w:val="22"/>
          <w:szCs w:val="22"/>
        </w:rPr>
        <w:t>P</w:t>
      </w:r>
      <w:r w:rsidRPr="00431E1E">
        <w:rPr>
          <w:rFonts w:ascii="Arial" w:hAnsi="Arial" w:cs="Arial"/>
          <w:b/>
          <w:bCs/>
          <w:sz w:val="22"/>
          <w:szCs w:val="22"/>
        </w:rPr>
        <w:t>erson</w:t>
      </w:r>
      <w:r>
        <w:rPr>
          <w:rFonts w:ascii="Arial" w:hAnsi="Arial" w:cs="Arial"/>
          <w:sz w:val="22"/>
          <w:szCs w:val="22"/>
        </w:rPr>
        <w:t xml:space="preserve"> shall </w:t>
      </w:r>
      <w:r w:rsidRPr="00104336">
        <w:rPr>
          <w:rFonts w:ascii="Arial" w:hAnsi="Arial" w:cs="Arial"/>
          <w:sz w:val="22"/>
          <w:szCs w:val="22"/>
        </w:rPr>
        <w:t>make private arrangeme</w:t>
      </w:r>
      <w:r>
        <w:rPr>
          <w:rFonts w:ascii="Arial" w:hAnsi="Arial" w:cs="Arial"/>
          <w:sz w:val="22"/>
          <w:szCs w:val="22"/>
        </w:rPr>
        <w:t xml:space="preserve">nts for service. </w:t>
      </w:r>
      <w:r w:rsidR="00CE4872">
        <w:rPr>
          <w:rFonts w:ascii="Arial" w:hAnsi="Arial" w:cs="Arial"/>
          <w:sz w:val="22"/>
          <w:szCs w:val="22"/>
        </w:rPr>
        <w:br/>
      </w:r>
      <w:r w:rsidRPr="002B1358">
        <w:rPr>
          <w:rFonts w:ascii="Arial" w:hAnsi="Arial" w:cs="Arial" w:eastAsiaTheme="minorHAnsi"/>
          <w:color w:val="000000"/>
          <w:sz w:val="22"/>
          <w:szCs w:val="22"/>
        </w:rPr>
        <w:t>(</w:t>
      </w:r>
      <w:r w:rsidRPr="00431E1E">
        <w:rPr>
          <w:rFonts w:ascii="Arial" w:hAnsi="Arial" w:cs="Arial" w:eastAsiaTheme="minorHAnsi"/>
          <w:i/>
          <w:iCs/>
          <w:color w:val="000000"/>
          <w:sz w:val="22"/>
          <w:szCs w:val="22"/>
        </w:rPr>
        <w:t>This is o</w:t>
      </w:r>
      <w:r w:rsidRPr="002B1358">
        <w:rPr>
          <w:rFonts w:ascii="Arial" w:hAnsi="Arial" w:cs="Arial" w:eastAsiaTheme="minorHAnsi"/>
          <w:i/>
          <w:iCs/>
          <w:color w:val="000000"/>
          <w:sz w:val="22"/>
          <w:szCs w:val="22"/>
        </w:rPr>
        <w:t xml:space="preserve">nly </w:t>
      </w:r>
      <w:r>
        <w:rPr>
          <w:rFonts w:ascii="Arial" w:hAnsi="Arial" w:cs="Arial" w:eastAsiaTheme="minorHAnsi"/>
          <w:i/>
          <w:iCs/>
          <w:color w:val="000000"/>
          <w:sz w:val="22"/>
          <w:szCs w:val="22"/>
        </w:rPr>
        <w:t xml:space="preserve">an option </w:t>
      </w:r>
      <w:r w:rsidRPr="002B1358">
        <w:rPr>
          <w:rFonts w:ascii="Arial" w:hAnsi="Arial" w:cs="Arial" w:eastAsiaTheme="minorHAnsi"/>
          <w:i/>
          <w:iCs/>
          <w:color w:val="000000"/>
          <w:sz w:val="22"/>
          <w:szCs w:val="22"/>
        </w:rPr>
        <w:t xml:space="preserve">if surrender of weapons </w:t>
      </w:r>
      <w:r>
        <w:rPr>
          <w:rFonts w:ascii="Arial" w:hAnsi="Arial" w:cs="Arial" w:eastAsiaTheme="minorHAnsi"/>
          <w:i/>
          <w:iCs/>
          <w:color w:val="000000"/>
          <w:sz w:val="22"/>
          <w:szCs w:val="22"/>
        </w:rPr>
        <w:t xml:space="preserve">is </w:t>
      </w:r>
      <w:r w:rsidRPr="001F01DE">
        <w:rPr>
          <w:rFonts w:ascii="Arial" w:hAnsi="Arial" w:cs="Arial" w:eastAsiaTheme="minorHAnsi"/>
          <w:b/>
          <w:bCs/>
          <w:i/>
          <w:iCs/>
          <w:color w:val="000000"/>
          <w:sz w:val="22"/>
          <w:szCs w:val="22"/>
        </w:rPr>
        <w:t>not</w:t>
      </w:r>
      <w:r w:rsidRPr="002B1358">
        <w:rPr>
          <w:rFonts w:ascii="Arial" w:hAnsi="Arial" w:cs="Arial" w:eastAsiaTheme="minorHAnsi"/>
          <w:i/>
          <w:iCs/>
          <w:color w:val="000000"/>
          <w:sz w:val="22"/>
          <w:szCs w:val="22"/>
        </w:rPr>
        <w:t xml:space="preserve"> ordered</w:t>
      </w:r>
      <w:r w:rsidRPr="002B1358">
        <w:rPr>
          <w:rFonts w:ascii="Arial" w:hAnsi="Arial" w:cs="Arial" w:eastAsiaTheme="minorHAnsi"/>
          <w:color w:val="000000"/>
          <w:sz w:val="22"/>
          <w:szCs w:val="22"/>
        </w:rPr>
        <w:t>)</w:t>
      </w:r>
    </w:p>
    <w:p w:rsidR="00CE4872" w:rsidP="003D46F2" w:rsidRDefault="00CE4872" w14:paraId="66A12CB4" w14:textId="2447E89C">
      <w:pPr>
        <w:tabs>
          <w:tab w:val="left" w:pos="270"/>
          <w:tab w:val="left" w:pos="420"/>
          <w:tab w:val="left" w:pos="1152"/>
          <w:tab w:val="left" w:pos="1440"/>
          <w:tab w:val="left" w:pos="1538"/>
          <w:tab w:val="left" w:pos="2160"/>
        </w:tabs>
        <w:spacing w:before="80"/>
        <w:ind w:left="1973"/>
        <w:rPr>
          <w:rFonts w:ascii="Arial" w:hAnsi="Arial" w:cs="Arial"/>
          <w:sz w:val="22"/>
          <w:szCs w:val="22"/>
        </w:rPr>
      </w:pPr>
      <w:r>
        <w:rPr>
          <w:rFonts w:ascii="Arial" w:hAnsi="Arial" w:cs="Arial"/>
          <w:color w:val="000000"/>
          <w:spacing w:val="-2"/>
          <w:sz w:val="22"/>
          <w:szCs w:val="22"/>
        </w:rPr>
        <w:t xml:space="preserve">After serving, the server fills out a </w:t>
      </w:r>
      <w:r>
        <w:rPr>
          <w:rFonts w:ascii="Arial" w:hAnsi="Arial" w:cs="Arial"/>
          <w:i/>
          <w:color w:val="000000"/>
          <w:spacing w:val="-2"/>
          <w:sz w:val="22"/>
          <w:szCs w:val="22"/>
        </w:rPr>
        <w:t>Proof of Personal Service</w:t>
      </w:r>
      <w:r>
        <w:rPr>
          <w:rFonts w:ascii="Arial" w:hAnsi="Arial" w:cs="Arial"/>
          <w:color w:val="000000"/>
          <w:spacing w:val="-2"/>
          <w:sz w:val="22"/>
          <w:szCs w:val="22"/>
        </w:rPr>
        <w:t xml:space="preserve"> (form FL All Family 101) and gives it to you. File the original </w:t>
      </w:r>
      <w:r>
        <w:rPr>
          <w:rFonts w:ascii="Arial" w:hAnsi="Arial" w:cs="Arial"/>
          <w:i/>
          <w:color w:val="000000"/>
          <w:spacing w:val="-2"/>
          <w:sz w:val="22"/>
          <w:szCs w:val="22"/>
        </w:rPr>
        <w:t xml:space="preserve">Proof of Personal Service </w:t>
      </w:r>
      <w:r>
        <w:rPr>
          <w:rFonts w:ascii="Arial" w:hAnsi="Arial" w:cs="Arial"/>
          <w:color w:val="000000"/>
          <w:spacing w:val="-2"/>
          <w:sz w:val="22"/>
          <w:szCs w:val="22"/>
        </w:rPr>
        <w:t xml:space="preserve">with the court clerk, and give a copy to the law enforcement agency listed </w:t>
      </w:r>
      <w:r w:rsidR="008B2196">
        <w:rPr>
          <w:rFonts w:ascii="Arial" w:hAnsi="Arial" w:cs="Arial"/>
          <w:color w:val="000000"/>
          <w:spacing w:val="-2"/>
          <w:sz w:val="22"/>
          <w:szCs w:val="22"/>
        </w:rPr>
        <w:t xml:space="preserve">in section </w:t>
      </w:r>
      <w:r w:rsidRPr="002C4E4E" w:rsidR="008B2196">
        <w:rPr>
          <w:rFonts w:ascii="Arial" w:hAnsi="Arial" w:cs="Arial"/>
          <w:b/>
          <w:color w:val="000000"/>
          <w:spacing w:val="-2"/>
          <w:sz w:val="22"/>
          <w:szCs w:val="22"/>
        </w:rPr>
        <w:t>6</w:t>
      </w:r>
      <w:r w:rsidR="008B2196">
        <w:rPr>
          <w:rFonts w:ascii="Arial" w:hAnsi="Arial" w:cs="Arial"/>
          <w:color w:val="000000"/>
          <w:spacing w:val="-2"/>
          <w:sz w:val="22"/>
          <w:szCs w:val="22"/>
        </w:rPr>
        <w:t xml:space="preserve"> above</w:t>
      </w:r>
      <w:r>
        <w:rPr>
          <w:rFonts w:ascii="Arial" w:hAnsi="Arial" w:cs="Arial"/>
          <w:color w:val="000000"/>
          <w:spacing w:val="-2"/>
          <w:sz w:val="22"/>
          <w:szCs w:val="22"/>
        </w:rPr>
        <w:t>.</w:t>
      </w:r>
    </w:p>
    <w:p w:rsidR="001668D1" w:rsidP="003D46F2" w:rsidRDefault="001668D1" w14:paraId="6F467766" w14:textId="7E8F3C34">
      <w:pPr>
        <w:spacing w:before="120" w:after="120"/>
        <w:ind w:left="1253"/>
        <w:rPr>
          <w:rFonts w:ascii="Arial" w:hAnsi="Arial" w:cs="Arial"/>
          <w:bCs/>
          <w:sz w:val="22"/>
          <w:szCs w:val="22"/>
        </w:rPr>
      </w:pPr>
      <w:r w:rsidRPr="00F65224">
        <w:rPr>
          <w:rFonts w:ascii="Arial" w:hAnsi="Arial" w:cs="Arial"/>
          <w:b/>
          <w:bCs/>
          <w:sz w:val="22"/>
          <w:szCs w:val="22"/>
        </w:rPr>
        <w:t>Clerk’s Action</w:t>
      </w:r>
      <w:r w:rsidRPr="00F65224">
        <w:rPr>
          <w:rFonts w:ascii="Arial" w:hAnsi="Arial" w:cs="Arial"/>
          <w:bCs/>
          <w:sz w:val="22"/>
          <w:szCs w:val="22"/>
        </w:rPr>
        <w:t xml:space="preserve">. </w:t>
      </w:r>
      <w:r w:rsidRPr="00F65224">
        <w:rPr>
          <w:rFonts w:ascii="Arial" w:hAnsi="Arial" w:cs="Arial"/>
          <w:sz w:val="22"/>
          <w:szCs w:val="22"/>
        </w:rPr>
        <w:t xml:space="preserve">The court clerk shall forward a </w:t>
      </w:r>
      <w:r w:rsidRPr="00F65224" w:rsidR="00200800">
        <w:rPr>
          <w:rFonts w:ascii="Arial" w:hAnsi="Arial" w:cs="Arial"/>
          <w:sz w:val="22"/>
          <w:szCs w:val="22"/>
        </w:rPr>
        <w:t xml:space="preserve">copy of this order </w:t>
      </w:r>
      <w:r w:rsidRPr="00F65224">
        <w:rPr>
          <w:rFonts w:ascii="Arial" w:hAnsi="Arial" w:cs="Arial"/>
          <w:sz w:val="22"/>
          <w:szCs w:val="22"/>
        </w:rPr>
        <w:t xml:space="preserve">on or before the next judicial day to the agency and/or </w:t>
      </w:r>
      <w:r w:rsidRPr="00F65224" w:rsidR="00200800">
        <w:rPr>
          <w:rFonts w:ascii="Arial" w:hAnsi="Arial" w:cs="Arial"/>
          <w:sz w:val="22"/>
          <w:szCs w:val="22"/>
        </w:rPr>
        <w:t xml:space="preserve">person </w:t>
      </w:r>
      <w:r w:rsidRPr="00F65224">
        <w:rPr>
          <w:rFonts w:ascii="Arial" w:hAnsi="Arial" w:cs="Arial"/>
          <w:sz w:val="22"/>
          <w:szCs w:val="22"/>
        </w:rPr>
        <w:t xml:space="preserve">checked above. The court clerk shall also provide a copy to the </w:t>
      </w:r>
      <w:r w:rsidR="003D7C82">
        <w:rPr>
          <w:rFonts w:ascii="Arial" w:hAnsi="Arial" w:cs="Arial"/>
          <w:sz w:val="22"/>
          <w:szCs w:val="22"/>
        </w:rPr>
        <w:t>P</w:t>
      </w:r>
      <w:r w:rsidRPr="00F65224">
        <w:rPr>
          <w:rFonts w:ascii="Arial" w:hAnsi="Arial" w:cs="Arial"/>
          <w:sz w:val="22"/>
          <w:szCs w:val="22"/>
        </w:rPr>
        <w:t xml:space="preserve">rotected </w:t>
      </w:r>
      <w:r w:rsidR="003D7C82">
        <w:rPr>
          <w:rFonts w:ascii="Arial" w:hAnsi="Arial" w:cs="Arial"/>
          <w:sz w:val="22"/>
          <w:szCs w:val="22"/>
        </w:rPr>
        <w:t>P</w:t>
      </w:r>
      <w:r w:rsidRPr="00F65224" w:rsidR="00200800">
        <w:rPr>
          <w:rFonts w:ascii="Arial" w:hAnsi="Arial" w:cs="Arial"/>
          <w:sz w:val="22"/>
          <w:szCs w:val="22"/>
        </w:rPr>
        <w:t>erson</w:t>
      </w:r>
      <w:r w:rsidRPr="00F65224">
        <w:rPr>
          <w:rFonts w:ascii="Arial" w:hAnsi="Arial" w:cs="Arial"/>
          <w:sz w:val="22"/>
          <w:szCs w:val="22"/>
        </w:rPr>
        <w:t>.</w:t>
      </w:r>
    </w:p>
    <w:p w:rsidR="00EC151D" w:rsidRDefault="00C04E20" w14:paraId="3736A087" w14:textId="1AE9284B">
      <w:pPr>
        <w:spacing w:before="120"/>
        <w:ind w:left="1080" w:hanging="360"/>
        <w:rPr>
          <w:rFonts w:ascii="Arial" w:hAnsi="Arial" w:cs="Arial"/>
          <w:color w:val="000000"/>
          <w:sz w:val="22"/>
          <w:szCs w:val="22"/>
        </w:rPr>
      </w:pPr>
      <w:r>
        <w:rPr>
          <w:rFonts w:ascii="Arial" w:hAnsi="Arial" w:cs="Arial"/>
          <w:color w:val="000000"/>
          <w:sz w:val="22"/>
          <w:szCs w:val="22"/>
        </w:rPr>
        <w:t xml:space="preserve">[ </w:t>
      </w:r>
      <w:r w:rsidR="003A7A9C">
        <w:rPr>
          <w:rFonts w:ascii="Arial" w:hAnsi="Arial" w:cs="Arial"/>
          <w:color w:val="000000"/>
          <w:sz w:val="22"/>
          <w:szCs w:val="22"/>
        </w:rPr>
        <w:t>X</w:t>
      </w:r>
      <w:r>
        <w:rPr>
          <w:rFonts w:ascii="Arial" w:hAnsi="Arial" w:cs="Arial"/>
          <w:color w:val="000000"/>
          <w:sz w:val="22"/>
          <w:szCs w:val="22"/>
        </w:rPr>
        <w:t xml:space="preserve"> ]</w:t>
      </w:r>
      <w:r w:rsidR="005E2901">
        <w:rPr>
          <w:rFonts w:ascii="Arial" w:hAnsi="Arial" w:cs="Arial"/>
          <w:color w:val="000000"/>
          <w:spacing w:val="-2"/>
          <w:sz w:val="22"/>
          <w:szCs w:val="22"/>
        </w:rPr>
        <w:tab/>
      </w:r>
      <w:r w:rsidRPr="00A06A84" w:rsidR="007E2124">
        <w:rPr>
          <w:rFonts w:ascii="Arial" w:hAnsi="Arial" w:cs="Arial"/>
          <w:b/>
          <w:bCs/>
          <w:color w:val="000000"/>
          <w:spacing w:val="-2"/>
          <w:sz w:val="22"/>
          <w:szCs w:val="22"/>
        </w:rPr>
        <w:t>Not required.</w:t>
      </w:r>
      <w:r w:rsidR="007E2124">
        <w:rPr>
          <w:rFonts w:ascii="Arial" w:hAnsi="Arial" w:cs="Arial"/>
          <w:color w:val="000000"/>
          <w:spacing w:val="-2"/>
          <w:sz w:val="22"/>
          <w:szCs w:val="22"/>
        </w:rPr>
        <w:t xml:space="preserve"> </w:t>
      </w:r>
      <w:r w:rsidRPr="00A06A84" w:rsidR="005E2901">
        <w:rPr>
          <w:rFonts w:ascii="Arial" w:hAnsi="Arial" w:cs="Arial"/>
          <w:bCs/>
          <w:color w:val="000000"/>
          <w:spacing w:val="-2"/>
          <w:sz w:val="22"/>
          <w:szCs w:val="22"/>
        </w:rPr>
        <w:t xml:space="preserve">The </w:t>
      </w:r>
      <w:r w:rsidR="007E2124">
        <w:rPr>
          <w:rFonts w:ascii="Arial" w:hAnsi="Arial" w:cs="Arial"/>
          <w:bCs/>
          <w:color w:val="000000"/>
          <w:spacing w:val="-2"/>
          <w:sz w:val="22"/>
          <w:szCs w:val="22"/>
        </w:rPr>
        <w:t xml:space="preserve">Restrained Person </w:t>
      </w:r>
      <w:r w:rsidRPr="003D46F2" w:rsidR="005E2901">
        <w:rPr>
          <w:rFonts w:ascii="Arial" w:hAnsi="Arial" w:cs="Arial"/>
          <w:bCs/>
          <w:color w:val="000000"/>
          <w:spacing w:val="-2"/>
          <w:sz w:val="22"/>
          <w:szCs w:val="22"/>
        </w:rPr>
        <w:t>does not have</w:t>
      </w:r>
      <w:r w:rsidRPr="007E2124" w:rsidR="005E2901">
        <w:rPr>
          <w:rFonts w:ascii="Arial" w:hAnsi="Arial" w:cs="Arial"/>
          <w:bCs/>
          <w:color w:val="000000"/>
          <w:spacing w:val="-2"/>
          <w:sz w:val="22"/>
          <w:szCs w:val="22"/>
        </w:rPr>
        <w:t xml:space="preserve"> </w:t>
      </w:r>
      <w:r w:rsidRPr="00A06A84" w:rsidR="005E2901">
        <w:rPr>
          <w:rFonts w:ascii="Arial" w:hAnsi="Arial" w:cs="Arial"/>
          <w:bCs/>
          <w:color w:val="000000"/>
          <w:spacing w:val="-2"/>
          <w:sz w:val="22"/>
          <w:szCs w:val="22"/>
        </w:rPr>
        <w:t>to be served</w:t>
      </w:r>
      <w:r w:rsidR="005E2901">
        <w:rPr>
          <w:rFonts w:ascii="Arial" w:hAnsi="Arial" w:cs="Arial"/>
          <w:color w:val="000000"/>
          <w:spacing w:val="-2"/>
          <w:sz w:val="22"/>
          <w:szCs w:val="22"/>
        </w:rPr>
        <w:t xml:space="preserve"> because </w:t>
      </w:r>
      <w:r w:rsidR="007E2124">
        <w:rPr>
          <w:rFonts w:ascii="Arial" w:hAnsi="Arial" w:cs="Arial"/>
          <w:color w:val="000000"/>
          <w:spacing w:val="-2"/>
          <w:sz w:val="22"/>
          <w:szCs w:val="22"/>
        </w:rPr>
        <w:t>the</w:t>
      </w:r>
      <w:r w:rsidR="00CE4872">
        <w:rPr>
          <w:rFonts w:ascii="Arial" w:hAnsi="Arial" w:cs="Arial"/>
          <w:color w:val="000000"/>
          <w:spacing w:val="-2"/>
          <w:sz w:val="22"/>
          <w:szCs w:val="22"/>
        </w:rPr>
        <w:t xml:space="preserve"> Restrained Person </w:t>
      </w:r>
      <w:r w:rsidR="005E2901">
        <w:rPr>
          <w:rFonts w:ascii="Arial" w:hAnsi="Arial" w:cs="Arial"/>
          <w:color w:val="000000"/>
          <w:spacing w:val="-2"/>
          <w:sz w:val="22"/>
          <w:szCs w:val="22"/>
        </w:rPr>
        <w:t>or</w:t>
      </w:r>
      <w:r w:rsidR="00495472">
        <w:rPr>
          <w:rFonts w:ascii="Arial" w:hAnsi="Arial" w:cs="Arial"/>
          <w:color w:val="000000"/>
          <w:spacing w:val="-2"/>
          <w:sz w:val="22"/>
          <w:szCs w:val="22"/>
        </w:rPr>
        <w:t xml:space="preserve"> their</w:t>
      </w:r>
      <w:r w:rsidR="005E2901">
        <w:rPr>
          <w:rFonts w:ascii="Arial" w:hAnsi="Arial" w:cs="Arial"/>
          <w:color w:val="000000"/>
          <w:spacing w:val="-2"/>
          <w:sz w:val="22"/>
          <w:szCs w:val="22"/>
        </w:rPr>
        <w:t xml:space="preserve"> </w:t>
      </w:r>
      <w:r w:rsidR="005E2901">
        <w:rPr>
          <w:rFonts w:ascii="Arial" w:hAnsi="Arial" w:cs="Arial"/>
          <w:color w:val="000000"/>
          <w:sz w:val="22"/>
          <w:szCs w:val="22"/>
        </w:rPr>
        <w:t>lawyer signed this order</w:t>
      </w:r>
      <w:r w:rsidR="00495472">
        <w:rPr>
          <w:rFonts w:ascii="Arial" w:hAnsi="Arial" w:cs="Arial"/>
          <w:color w:val="000000"/>
          <w:sz w:val="22"/>
          <w:szCs w:val="22"/>
        </w:rPr>
        <w:t>,</w:t>
      </w:r>
      <w:r w:rsidR="005E2901">
        <w:rPr>
          <w:rFonts w:ascii="Arial" w:hAnsi="Arial" w:cs="Arial"/>
          <w:color w:val="000000"/>
          <w:sz w:val="22"/>
          <w:szCs w:val="22"/>
        </w:rPr>
        <w:t xml:space="preserve"> or was at the hearing when this order was made</w:t>
      </w:r>
      <w:r w:rsidR="008B2359">
        <w:rPr>
          <w:rFonts w:ascii="Arial" w:hAnsi="Arial" w:cs="Arial"/>
          <w:color w:val="000000"/>
          <w:sz w:val="22"/>
          <w:szCs w:val="22"/>
        </w:rPr>
        <w:t xml:space="preserve"> and the court finds</w:t>
      </w:r>
      <w:r w:rsidR="001560A0">
        <w:rPr>
          <w:rFonts w:ascii="Arial" w:hAnsi="Arial" w:cs="Arial"/>
          <w:color w:val="000000"/>
          <w:sz w:val="22"/>
          <w:szCs w:val="22"/>
        </w:rPr>
        <w:t xml:space="preserve"> </w:t>
      </w:r>
      <w:r w:rsidR="00F236AA">
        <w:rPr>
          <w:rFonts w:ascii="Arial" w:hAnsi="Arial" w:cs="Arial"/>
          <w:color w:val="000000"/>
          <w:sz w:val="22"/>
          <w:szCs w:val="22"/>
        </w:rPr>
        <w:t xml:space="preserve">sufficient </w:t>
      </w:r>
      <w:r w:rsidR="008B2359">
        <w:rPr>
          <w:rFonts w:ascii="Arial" w:hAnsi="Arial" w:cs="Arial"/>
          <w:color w:val="000000"/>
          <w:sz w:val="22"/>
          <w:szCs w:val="22"/>
        </w:rPr>
        <w:t>notice.</w:t>
      </w:r>
    </w:p>
    <w:p w:rsidRPr="002C4E4E" w:rsidR="005E2901" w:rsidP="003D46F2" w:rsidRDefault="005E2901" w14:paraId="696A7DDA" w14:textId="77777777">
      <w:pPr>
        <w:pStyle w:val="WAItem"/>
        <w:keepNext w:val="0"/>
        <w:numPr>
          <w:ilvl w:val="0"/>
          <w:numId w:val="0"/>
        </w:numPr>
        <w:tabs>
          <w:tab w:val="clear" w:pos="540"/>
        </w:tabs>
        <w:spacing w:before="120"/>
        <w:ind w:left="547" w:hanging="547"/>
        <w:rPr>
          <w:spacing w:val="-2"/>
          <w:sz w:val="22"/>
          <w:szCs w:val="22"/>
        </w:rPr>
      </w:pPr>
      <w:r w:rsidRPr="002C4E4E">
        <w:rPr>
          <w:sz w:val="22"/>
          <w:szCs w:val="22"/>
        </w:rPr>
        <w:t xml:space="preserve">Ordered. </w:t>
      </w:r>
    </w:p>
    <w:p w:rsidRPr="002C4E4E" w:rsidR="005E2901" w:rsidP="00A62792" w:rsidRDefault="00140F15" w14:paraId="665C7159" w14:textId="0DADF11D">
      <w:pPr>
        <w:tabs>
          <w:tab w:val="left" w:pos="2160"/>
          <w:tab w:val="left" w:pos="3240"/>
          <w:tab w:val="left" w:pos="3600"/>
          <w:tab w:val="left" w:pos="8640"/>
        </w:tabs>
        <w:spacing w:before="360"/>
        <w:rPr>
          <w:rFonts w:ascii="Arial" w:hAnsi="Arial" w:eastAsia="Times New Roman" w:cs="Arial"/>
          <w:sz w:val="22"/>
          <w:szCs w:val="22"/>
        </w:rPr>
      </w:pPr>
      <w:r w:rsidRPr="002C4E4E">
        <w:rPr>
          <w:noProof/>
          <w:sz w:val="22"/>
          <w:szCs w:val="22"/>
        </w:rPr>
        <mc:AlternateContent>
          <mc:Choice Requires="wps">
            <w:drawing>
              <wp:anchor distT="0" distB="0" distL="114300" distR="114300" simplePos="0" relativeHeight="251658242" behindDoc="0" locked="0" layoutInCell="1" allowOverlap="1" wp14:editId="1F1D0CFA" wp14:anchorId="161D11EE">
                <wp:simplePos x="0" y="0"/>
                <wp:positionH relativeFrom="column">
                  <wp:posOffset>2247265</wp:posOffset>
                </wp:positionH>
                <wp:positionV relativeFrom="paragraph">
                  <wp:posOffset>254000</wp:posOffset>
                </wp:positionV>
                <wp:extent cx="164465" cy="65405"/>
                <wp:effectExtent l="0" t="7620" r="0" b="0"/>
                <wp:wrapNone/>
                <wp:docPr id="1" name="Isosceles Triangle 2" descr="" titl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a:off x="0" y="0"/>
                          <a:ext cx="164465" cy="65405"/>
                        </a:xfrm>
                        <a:prstGeom prst="triangle">
                          <a:avLst>
                            <a:gd name="adj" fmla="val 50000"/>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a:ext uri="{C572A759-6A51-4108-AA02-DFA0A04FC94B}"/>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w14:anchorId="61C45B88">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2" style="position:absolute;margin-left:176.95pt;margin-top:20pt;width:12.95pt;height:5.1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lt="" o:spid="_x0000_s1026" fillcolor="black" stroked="f"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">
                <o:lock v:ext="edit" aspectratio="t"/>
              </v:shape>
            </w:pict>
          </mc:Fallback>
        </mc:AlternateContent>
      </w:r>
      <w:r w:rsidRPr="00153F64" w:rsidR="005E2901">
        <w:rPr>
          <w:rFonts w:ascii="Arial" w:hAnsi="Arial" w:eastAsia="Times New Roman" w:cs="Arial"/>
          <w:sz w:val="22"/>
          <w:szCs w:val="22"/>
          <w:u w:val="single"/>
        </w:rPr>
        <w:tab/>
      </w:r>
      <w:r w:rsidR="00A62792">
        <w:rPr>
          <w:rFonts w:ascii="Arial" w:hAnsi="Arial" w:eastAsia="Times New Roman" w:cs="Arial"/>
          <w:sz w:val="22"/>
          <w:szCs w:val="22"/>
          <w:u w:val="single"/>
        </w:rPr>
        <w:tab/>
      </w:r>
      <w:r w:rsidRPr="00153F64" w:rsidR="005E2901">
        <w:rPr>
          <w:rFonts w:ascii="Arial" w:hAnsi="Arial" w:eastAsia="Times New Roman" w:cs="Arial"/>
          <w:sz w:val="22"/>
          <w:szCs w:val="22"/>
        </w:rPr>
        <w:tab/>
      </w:r>
      <w:r w:rsidRPr="00153F64" w:rsidR="005E2901">
        <w:rPr>
          <w:rFonts w:ascii="Arial" w:hAnsi="Arial" w:eastAsia="Times New Roman" w:cs="Arial"/>
          <w:sz w:val="22"/>
          <w:szCs w:val="22"/>
          <w:u w:val="single"/>
        </w:rPr>
        <w:tab/>
      </w:r>
      <w:r w:rsidR="00A62792">
        <w:rPr>
          <w:rFonts w:ascii="Arial" w:hAnsi="Arial" w:eastAsia="Times New Roman" w:cs="Arial"/>
          <w:sz w:val="22"/>
          <w:szCs w:val="22"/>
          <w:u w:val="single"/>
        </w:rPr>
        <w:br/>
      </w:r>
      <w:r w:rsidRPr="002C4E4E" w:rsidR="005E2901">
        <w:rPr>
          <w:rFonts w:ascii="Arial" w:hAnsi="Arial" w:eastAsia="Times New Roman" w:cs="Arial"/>
          <w:sz w:val="22"/>
          <w:szCs w:val="22"/>
        </w:rPr>
        <w:t xml:space="preserve">Date </w:t>
      </w:r>
      <w:r w:rsidRPr="002C4E4E" w:rsidR="005E2901">
        <w:rPr>
          <w:rFonts w:ascii="Arial" w:hAnsi="Arial" w:eastAsia="Times New Roman" w:cs="Arial"/>
          <w:sz w:val="22"/>
          <w:szCs w:val="22"/>
        </w:rPr>
        <w:tab/>
        <w:t>Time</w:t>
      </w:r>
      <w:r w:rsidRPr="002C4E4E" w:rsidR="005E2901">
        <w:rPr>
          <w:rFonts w:ascii="Arial" w:hAnsi="Arial" w:eastAsia="Times New Roman" w:cs="Arial"/>
          <w:sz w:val="22"/>
          <w:szCs w:val="22"/>
        </w:rPr>
        <w:tab/>
      </w:r>
      <w:r w:rsidR="00A62792">
        <w:rPr>
          <w:rFonts w:ascii="Arial" w:hAnsi="Arial" w:eastAsia="Times New Roman" w:cs="Arial"/>
          <w:sz w:val="22"/>
          <w:szCs w:val="22"/>
        </w:rPr>
        <w:tab/>
      </w:r>
      <w:r w:rsidRPr="002C4E4E" w:rsidR="005E2901">
        <w:rPr>
          <w:rFonts w:ascii="Arial" w:hAnsi="Arial" w:eastAsia="Times New Roman" w:cs="Arial"/>
          <w:b/>
          <w:sz w:val="22"/>
          <w:szCs w:val="22"/>
        </w:rPr>
        <w:t>Judge or Commissioner</w:t>
      </w:r>
      <w:r w:rsidRPr="002C4E4E" w:rsidR="005E2901">
        <w:rPr>
          <w:rFonts w:ascii="Arial" w:hAnsi="Arial" w:eastAsia="Times New Roman" w:cs="Arial"/>
          <w:sz w:val="22"/>
          <w:szCs w:val="22"/>
        </w:rPr>
        <w:t xml:space="preserve"> </w:t>
      </w:r>
    </w:p>
    <w:p w:rsidRPr="00C6105E" w:rsidR="005E2901" w:rsidP="00C6105E" w:rsidRDefault="005E2901" w14:paraId="03754EB5" w14:textId="77777777">
      <w:pPr>
        <w:spacing w:before="240"/>
        <w:outlineLvl w:val="1"/>
        <w:rPr>
          <w:rFonts w:ascii="Arial" w:hAnsi="Arial" w:cs="Arial"/>
          <w:b/>
          <w:bCs/>
          <w:sz w:val="22"/>
          <w:szCs w:val="22"/>
        </w:rPr>
      </w:pPr>
      <w:r w:rsidRPr="00C6105E">
        <w:rPr>
          <w:rFonts w:ascii="Arial" w:hAnsi="Arial" w:cs="Arial"/>
          <w:b/>
          <w:bCs/>
          <w:sz w:val="22"/>
          <w:szCs w:val="22"/>
        </w:rPr>
        <w:t xml:space="preserve">Petitioner and Respondent or their lawyers fill out below. </w:t>
      </w:r>
    </w:p>
    <w:p w:rsidRPr="00C6105E" w:rsidR="005E2901" w:rsidP="001924F0" w:rsidRDefault="005E2901" w14:paraId="46593465" w14:textId="77777777">
      <w:pPr>
        <w:tabs>
          <w:tab w:val="left" w:pos="4680"/>
        </w:tabs>
        <w:spacing w:before="80"/>
        <w:rPr>
          <w:rFonts w:ascii="Arial" w:hAnsi="Arial" w:cs="Arial"/>
          <w:sz w:val="22"/>
          <w:szCs w:val="22"/>
        </w:rPr>
      </w:pPr>
      <w:r w:rsidRPr="00C6105E">
        <w:rPr>
          <w:rFonts w:ascii="Arial" w:hAnsi="Arial" w:cs="Arial"/>
          <w:sz w:val="22"/>
          <w:szCs w:val="22"/>
        </w:rPr>
        <w:t>This order (check any that apply):</w:t>
      </w:r>
      <w:r w:rsidRPr="00C6105E">
        <w:rPr>
          <w:rFonts w:ascii="Arial" w:hAnsi="Arial" w:cs="Arial"/>
          <w:sz w:val="22"/>
          <w:szCs w:val="22"/>
        </w:rPr>
        <w:tab/>
        <w:t>This order (check any that apply):</w:t>
      </w:r>
    </w:p>
    <w:p w:rsidRPr="006D3039" w:rsidR="005E2901" w:rsidP="006D3039" w:rsidRDefault="00C04E20" w14:paraId="673BDAD5" w14:textId="77777777">
      <w:pPr>
        <w:tabs>
          <w:tab w:val="left" w:pos="4680"/>
        </w:tabs>
        <w:rPr>
          <w:rFonts w:ascii="Arial" w:hAnsi="Arial" w:cs="Arial"/>
          <w:spacing w:val="-8"/>
          <w:sz w:val="20"/>
          <w:szCs w:val="20"/>
        </w:rPr>
      </w:pPr>
      <w:r w:rsidRPr="006D3039">
        <w:rPr>
          <w:rFonts w:ascii="Arial" w:hAnsi="Arial" w:cs="Arial"/>
          <w:spacing w:val="-8"/>
          <w:sz w:val="20"/>
          <w:szCs w:val="20"/>
        </w:rPr>
        <w:t>[  ]</w:t>
      </w:r>
      <w:r w:rsidRPr="006D3039" w:rsidR="005E2901">
        <w:rPr>
          <w:rFonts w:ascii="Arial" w:hAnsi="Arial" w:cs="Arial"/>
          <w:spacing w:val="-8"/>
          <w:sz w:val="20"/>
          <w:szCs w:val="20"/>
        </w:rPr>
        <w:t xml:space="preserve"> is an agreement of the parties</w:t>
      </w:r>
      <w:r w:rsidRPr="006D3039" w:rsidR="005E2901">
        <w:rPr>
          <w:rFonts w:ascii="Arial" w:hAnsi="Arial" w:cs="Arial"/>
          <w:spacing w:val="-8"/>
          <w:sz w:val="20"/>
          <w:szCs w:val="20"/>
        </w:rPr>
        <w:tab/>
      </w:r>
      <w:r w:rsidRPr="006D3039">
        <w:rPr>
          <w:rFonts w:ascii="Arial" w:hAnsi="Arial" w:cs="Arial"/>
          <w:spacing w:val="-8"/>
          <w:sz w:val="20"/>
          <w:szCs w:val="20"/>
        </w:rPr>
        <w:t>[  ]</w:t>
      </w:r>
      <w:r w:rsidRPr="006D3039" w:rsidR="005E2901">
        <w:rPr>
          <w:rFonts w:ascii="Arial" w:hAnsi="Arial" w:cs="Arial"/>
          <w:spacing w:val="-8"/>
          <w:sz w:val="20"/>
          <w:szCs w:val="20"/>
        </w:rPr>
        <w:t xml:space="preserve"> is an agreement of the parties</w:t>
      </w:r>
    </w:p>
    <w:p w:rsidRPr="006D3039" w:rsidR="005E2901" w:rsidP="006D3039" w:rsidRDefault="00C04E20" w14:paraId="7E471CE7" w14:textId="77777777">
      <w:pPr>
        <w:tabs>
          <w:tab w:val="left" w:pos="4680"/>
        </w:tabs>
        <w:rPr>
          <w:rFonts w:ascii="Arial" w:hAnsi="Arial" w:cs="Arial"/>
          <w:spacing w:val="-8"/>
          <w:sz w:val="20"/>
          <w:szCs w:val="20"/>
        </w:rPr>
      </w:pPr>
      <w:r w:rsidRPr="006D3039">
        <w:rPr>
          <w:rFonts w:ascii="Arial" w:hAnsi="Arial" w:cs="Arial"/>
          <w:spacing w:val="-8"/>
          <w:sz w:val="20"/>
          <w:szCs w:val="20"/>
        </w:rPr>
        <w:t>[  ]</w:t>
      </w:r>
      <w:r w:rsidRPr="006D3039" w:rsidR="005E2901">
        <w:rPr>
          <w:rFonts w:ascii="Arial" w:hAnsi="Arial" w:cs="Arial"/>
          <w:spacing w:val="-8"/>
          <w:sz w:val="20"/>
          <w:szCs w:val="20"/>
        </w:rPr>
        <w:t xml:space="preserve"> is presented by me</w:t>
      </w:r>
      <w:r w:rsidRPr="006D3039" w:rsidR="005E2901">
        <w:rPr>
          <w:rFonts w:ascii="Arial" w:hAnsi="Arial" w:cs="Arial"/>
          <w:spacing w:val="-8"/>
          <w:sz w:val="20"/>
          <w:szCs w:val="20"/>
        </w:rPr>
        <w:tab/>
      </w:r>
      <w:r w:rsidRPr="006D3039">
        <w:rPr>
          <w:rFonts w:ascii="Arial" w:hAnsi="Arial" w:cs="Arial"/>
          <w:spacing w:val="-8"/>
          <w:sz w:val="20"/>
          <w:szCs w:val="20"/>
        </w:rPr>
        <w:t>[  ]</w:t>
      </w:r>
      <w:r w:rsidRPr="006D3039" w:rsidR="005E2901">
        <w:rPr>
          <w:rFonts w:ascii="Arial" w:hAnsi="Arial" w:cs="Arial"/>
          <w:spacing w:val="-8"/>
          <w:sz w:val="20"/>
          <w:szCs w:val="20"/>
        </w:rPr>
        <w:t xml:space="preserve"> is presented by me</w:t>
      </w:r>
    </w:p>
    <w:p w:rsidRPr="006D3039" w:rsidR="005E2901" w:rsidP="006D3039" w:rsidRDefault="00C04E20" w14:paraId="092CCFF8" w14:textId="77777777">
      <w:pPr>
        <w:tabs>
          <w:tab w:val="left" w:pos="4680"/>
        </w:tabs>
        <w:rPr>
          <w:rFonts w:ascii="Arial" w:hAnsi="Arial" w:cs="Arial"/>
          <w:spacing w:val="-8"/>
          <w:sz w:val="20"/>
          <w:szCs w:val="20"/>
        </w:rPr>
      </w:pPr>
      <w:r w:rsidRPr="006D3039">
        <w:rPr>
          <w:rFonts w:ascii="Arial" w:hAnsi="Arial" w:cs="Arial"/>
          <w:spacing w:val="-8"/>
          <w:sz w:val="20"/>
          <w:szCs w:val="20"/>
        </w:rPr>
        <w:t>[  ]</w:t>
      </w:r>
      <w:r w:rsidRPr="006D3039" w:rsidR="005E2901">
        <w:rPr>
          <w:rFonts w:ascii="Arial" w:hAnsi="Arial" w:cs="Arial"/>
          <w:spacing w:val="-8"/>
          <w:sz w:val="20"/>
          <w:szCs w:val="20"/>
        </w:rPr>
        <w:t xml:space="preserve"> may be signed by the court without notice to me</w:t>
      </w:r>
      <w:r w:rsidRPr="006D3039" w:rsidR="005E2901">
        <w:rPr>
          <w:rFonts w:ascii="Arial" w:hAnsi="Arial" w:cs="Arial"/>
          <w:spacing w:val="-8"/>
          <w:sz w:val="20"/>
          <w:szCs w:val="20"/>
        </w:rPr>
        <w:tab/>
      </w:r>
      <w:r w:rsidRPr="006D3039">
        <w:rPr>
          <w:rFonts w:ascii="Arial" w:hAnsi="Arial" w:cs="Arial"/>
          <w:spacing w:val="-8"/>
          <w:sz w:val="20"/>
          <w:szCs w:val="20"/>
        </w:rPr>
        <w:t>[  ]</w:t>
      </w:r>
      <w:r w:rsidRPr="006D3039" w:rsidR="005E2901">
        <w:rPr>
          <w:rFonts w:ascii="Arial" w:hAnsi="Arial" w:cs="Arial"/>
          <w:spacing w:val="-8"/>
          <w:sz w:val="20"/>
          <w:szCs w:val="20"/>
        </w:rPr>
        <w:t xml:space="preserve"> may be signed by the court without notice to me</w:t>
      </w:r>
    </w:p>
    <w:p w:rsidRPr="00936F4D" w:rsidR="002929E6" w:rsidP="00936F4D" w:rsidRDefault="002929E6" w14:paraId="177C5AF8" w14:textId="03BA7D8F">
      <w:pPr>
        <w:tabs>
          <w:tab w:val="left" w:pos="4500"/>
          <w:tab w:val="left" w:pos="4680"/>
          <w:tab w:val="right" w:pos="9360"/>
        </w:tabs>
        <w:spacing w:before="240"/>
        <w:rPr>
          <w:rFonts w:ascii="Arial" w:hAnsi="Arial" w:cs="Arial"/>
          <w:i/>
          <w:iCs/>
          <w:spacing w:val="-8"/>
          <w:sz w:val="20"/>
          <w:szCs w:val="20"/>
        </w:rPr>
      </w:pPr>
      <w:r w:rsidRPr="00936F4D">
        <w:rPr>
          <w:rFonts w:ascii="Arial" w:hAnsi="Arial" w:cs="Arial"/>
          <w:noProof/>
          <w:sz w:val="22"/>
          <w:szCs w:val="22"/>
        </w:rPr>
        <mc:AlternateContent>
          <mc:Choice Requires="wps">
            <w:drawing>
              <wp:anchor distT="0" distB="0" distL="114300" distR="114300" simplePos="0" relativeHeight="251661314" behindDoc="0" locked="0" layoutInCell="1" allowOverlap="1" wp14:editId="47BB2A5E" wp14:anchorId="18BA8CE0">
                <wp:simplePos x="0" y="0"/>
                <wp:positionH relativeFrom="column">
                  <wp:posOffset>2927350</wp:posOffset>
                </wp:positionH>
                <wp:positionV relativeFrom="paragraph">
                  <wp:posOffset>187960</wp:posOffset>
                </wp:positionV>
                <wp:extent cx="137160" cy="54610"/>
                <wp:effectExtent l="3175" t="0" r="0" b="0"/>
                <wp:wrapNone/>
                <wp:docPr id="2036971172" name="Isosceles Triangle 2" descr="" titl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a:off x="0" y="0"/>
                          <a:ext cx="137160" cy="54610"/>
                        </a:xfrm>
                        <a:prstGeom prst="triangle">
                          <a:avLst>
                            <a:gd name="adj" fmla="val 50000"/>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a:ext uri="{C572A759-6A51-4108-AA02-DFA0A04FC94B}"/>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 style="position:absolute;margin-left:230.5pt;margin-top:14.8pt;width:10.8pt;height:4.3pt;rotation:90;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lt="" o:spid="_x0000_s1026" fillcolor="black" stroked="f"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" w14:anchorId="0F2F7C8D">
                <o:lock v:ext="edit" aspectratio="t"/>
              </v:shape>
            </w:pict>
          </mc:Fallback>
        </mc:AlternateContent>
      </w:r>
      <w:r w:rsidRPr="00936F4D">
        <w:rPr>
          <w:rFonts w:ascii="Arial" w:hAnsi="Arial" w:cs="Arial"/>
          <w:noProof/>
          <w:sz w:val="22"/>
          <w:szCs w:val="22"/>
        </w:rPr>
        <mc:AlternateContent>
          <mc:Choice Requires="wps">
            <w:drawing>
              <wp:anchor distT="0" distB="0" distL="114300" distR="114300" simplePos="0" relativeHeight="251660290" behindDoc="0" locked="0" layoutInCell="1" allowOverlap="1" wp14:editId="4896D227" wp14:anchorId="72552C71">
                <wp:simplePos x="0" y="0"/>
                <wp:positionH relativeFrom="column">
                  <wp:posOffset>-40005</wp:posOffset>
                </wp:positionH>
                <wp:positionV relativeFrom="paragraph">
                  <wp:posOffset>191770</wp:posOffset>
                </wp:positionV>
                <wp:extent cx="137160" cy="54610"/>
                <wp:effectExtent l="3175" t="0" r="0" b="0"/>
                <wp:wrapNone/>
                <wp:docPr id="1937872621" name="Isosceles Triangle 2" descr="" titl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a:off x="0" y="0"/>
                          <a:ext cx="137160" cy="54610"/>
                        </a:xfrm>
                        <a:prstGeom prst="triangle">
                          <a:avLst>
                            <a:gd name="adj" fmla="val 50000"/>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a:ext uri="{C572A759-6A51-4108-AA02-DFA0A04FC94B}"/>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 style="position:absolute;margin-left:-3.15pt;margin-top:15.1pt;width:10.8pt;height:4.3pt;rotation:90;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lt="" o:spid="_x0000_s1026" fillcolor="black" stroked="f"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" w14:anchorId="4DB58B0F">
                <o:lock v:ext="edit" aspectratio="t"/>
              </v:shape>
            </w:pict>
          </mc:Fallback>
        </mc:AlternateContent>
      </w:r>
      <w:r w:rsidRPr="00936F4D">
        <w:rPr>
          <w:rFonts w:ascii="Arial" w:hAnsi="Arial" w:cs="Arial"/>
          <w:sz w:val="22"/>
          <w:szCs w:val="22"/>
          <w:u w:val="single"/>
        </w:rPr>
        <w:tab/>
      </w:r>
      <w:r w:rsidRPr="00936F4D">
        <w:rPr>
          <w:rFonts w:ascii="Arial" w:hAnsi="Arial" w:cs="Arial"/>
          <w:sz w:val="22"/>
          <w:szCs w:val="22"/>
        </w:rPr>
        <w:tab/>
      </w:r>
      <w:r w:rsidRPr="00936F4D">
        <w:rPr>
          <w:rFonts w:ascii="Arial" w:hAnsi="Arial" w:cs="Arial"/>
          <w:sz w:val="22"/>
          <w:szCs w:val="22"/>
          <w:u w:val="single"/>
        </w:rPr>
        <w:tab/>
      </w:r>
      <w:r w:rsidRPr="00936F4D">
        <w:rPr>
          <w:rFonts w:ascii="Arial" w:hAnsi="Arial" w:cs="Arial"/>
          <w:sz w:val="22"/>
          <w:szCs w:val="22"/>
          <w:u w:val="single"/>
        </w:rPr>
        <w:br/>
      </w:r>
      <w:r w:rsidRPr="00936F4D">
        <w:rPr>
          <w:rFonts w:ascii="Arial" w:hAnsi="Arial" w:cs="Arial"/>
          <w:i/>
          <w:iCs/>
          <w:spacing w:val="-8"/>
          <w:sz w:val="20"/>
          <w:szCs w:val="20"/>
        </w:rPr>
        <w:t xml:space="preserve">Petitioner signs here </w:t>
      </w:r>
      <w:r w:rsidRPr="00936F4D">
        <w:rPr>
          <w:rFonts w:ascii="Arial" w:hAnsi="Arial" w:cs="Arial"/>
          <w:b/>
          <w:i/>
          <w:iCs/>
          <w:spacing w:val="-8"/>
          <w:sz w:val="20"/>
          <w:szCs w:val="20"/>
        </w:rPr>
        <w:t>or</w:t>
      </w:r>
      <w:r w:rsidRPr="00936F4D">
        <w:rPr>
          <w:rFonts w:ascii="Arial" w:hAnsi="Arial" w:cs="Arial"/>
          <w:i/>
          <w:iCs/>
          <w:spacing w:val="-8"/>
          <w:sz w:val="20"/>
          <w:szCs w:val="20"/>
        </w:rPr>
        <w:t xml:space="preserve"> lawyer signs here + WSBA #</w:t>
      </w:r>
      <w:r w:rsidR="00936F4D">
        <w:rPr>
          <w:rFonts w:ascii="Arial" w:hAnsi="Arial" w:cs="Arial"/>
          <w:i/>
          <w:iCs/>
          <w:spacing w:val="-8"/>
          <w:sz w:val="20"/>
          <w:szCs w:val="20"/>
        </w:rPr>
        <w:tab/>
      </w:r>
      <w:r w:rsidRPr="00936F4D">
        <w:rPr>
          <w:rFonts w:ascii="Arial" w:hAnsi="Arial" w:cs="Arial"/>
          <w:i/>
          <w:iCs/>
          <w:spacing w:val="-8"/>
          <w:sz w:val="20"/>
          <w:szCs w:val="20"/>
        </w:rPr>
        <w:tab/>
        <w:t xml:space="preserve">Respondent signs here </w:t>
      </w:r>
      <w:r w:rsidRPr="00936F4D">
        <w:rPr>
          <w:rFonts w:ascii="Arial" w:hAnsi="Arial" w:cs="Arial"/>
          <w:b/>
          <w:i/>
          <w:iCs/>
          <w:spacing w:val="-8"/>
          <w:sz w:val="20"/>
          <w:szCs w:val="20"/>
        </w:rPr>
        <w:t>or</w:t>
      </w:r>
      <w:r w:rsidRPr="00936F4D">
        <w:rPr>
          <w:rFonts w:ascii="Arial" w:hAnsi="Arial" w:cs="Arial"/>
          <w:i/>
          <w:iCs/>
          <w:spacing w:val="-8"/>
          <w:sz w:val="20"/>
          <w:szCs w:val="20"/>
        </w:rPr>
        <w:t xml:space="preserve"> lawyer signs here + WSBA #</w:t>
      </w:r>
    </w:p>
    <w:p w:rsidR="00035188" w:rsidP="002929E6" w:rsidRDefault="00035188" w14:paraId="5B6A0CBB" w14:textId="5FC37BFD">
      <w:pPr>
        <w:tabs>
          <w:tab w:val="left" w:pos="3690"/>
          <w:tab w:val="left" w:pos="4500"/>
          <w:tab w:val="left" w:pos="4680"/>
          <w:tab w:val="right" w:pos="9360"/>
        </w:tabs>
        <w:spacing w:before="240" w:after="120"/>
        <w:rPr>
          <w:rFonts w:ascii="Arial" w:hAnsi="Arial" w:cs="Arial"/>
          <w:sz w:val="22"/>
          <w:szCs w:val="22"/>
        </w:rPr>
      </w:pPr>
      <w:r w:rsidRPr="00035188">
        <w:rPr>
          <w:rFonts w:ascii="Arial" w:hAnsi="Arial" w:cs="Arial"/>
          <w:sz w:val="22"/>
          <w:szCs w:val="22"/>
          <w:u w:val="single"/>
        </w:rPr>
        <w:tab/>
      </w:r>
      <w:r w:rsidRPr="00035188">
        <w:rPr>
          <w:rFonts w:ascii="Arial" w:hAnsi="Arial" w:cs="Arial"/>
          <w:sz w:val="22"/>
          <w:szCs w:val="22"/>
          <w:u w:val="single"/>
        </w:rPr>
        <w:tab/>
      </w:r>
      <w:r w:rsidRPr="00035188">
        <w:rPr>
          <w:rFonts w:ascii="Arial" w:hAnsi="Arial" w:cs="Arial"/>
          <w:sz w:val="22"/>
          <w:szCs w:val="22"/>
        </w:rPr>
        <w:tab/>
      </w:r>
      <w:r w:rsidRPr="00035188">
        <w:rPr>
          <w:rFonts w:ascii="Arial" w:hAnsi="Arial" w:cs="Arial"/>
          <w:sz w:val="22"/>
          <w:szCs w:val="22"/>
          <w:u w:val="single"/>
        </w:rPr>
        <w:tab/>
      </w:r>
      <w:r w:rsidRPr="00035188">
        <w:rPr>
          <w:rFonts w:ascii="Arial" w:hAnsi="Arial" w:cs="Arial"/>
          <w:sz w:val="22"/>
          <w:szCs w:val="22"/>
          <w:u w:val="single"/>
        </w:rPr>
        <w:br/>
      </w:r>
      <w:r w:rsidR="003A7A9C">
        <w:rPr>
          <w:rFonts w:ascii="Arial" w:hAnsi="Arial" w:cs="Arial"/>
          <w:sz w:val="22"/>
          <w:szCs w:val="22"/>
        </w:rPr>
        <w:t>Christine Moyer</w:t>
      </w:r>
      <w:r w:rsidRPr="00035188">
        <w:rPr>
          <w:rFonts w:ascii="Arial" w:hAnsi="Arial" w:cs="Arial"/>
          <w:sz w:val="22"/>
          <w:szCs w:val="22"/>
        </w:rPr>
        <w:tab/>
        <w:t>Date</w:t>
      </w:r>
      <w:r w:rsidRPr="00035188">
        <w:rPr>
          <w:rFonts w:ascii="Arial" w:hAnsi="Arial" w:cs="Arial"/>
          <w:sz w:val="22"/>
          <w:szCs w:val="22"/>
        </w:rPr>
        <w:tab/>
      </w:r>
      <w:r w:rsidRPr="00035188">
        <w:rPr>
          <w:rFonts w:ascii="Arial" w:hAnsi="Arial" w:cs="Arial"/>
          <w:sz w:val="22"/>
          <w:szCs w:val="22"/>
        </w:rPr>
        <w:tab/>
      </w:r>
      <w:r w:rsidR="003A7A9C">
        <w:rPr>
          <w:rFonts w:ascii="Arial" w:hAnsi="Arial" w:cs="Arial"/>
          <w:sz w:val="22"/>
          <w:szCs w:val="22"/>
        </w:rPr>
        <w:t>Robert Edward Moyer II</w:t>
      </w:r>
      <w:r w:rsidRPr="00035188">
        <w:rPr>
          <w:rFonts w:ascii="Arial" w:hAnsi="Arial" w:cs="Arial"/>
          <w:sz w:val="22"/>
          <w:szCs w:val="22"/>
        </w:rPr>
        <w:tab/>
        <w:t>Date</w:t>
      </w:r>
    </w:p>
    <w:p w:rsidRPr="00936F4D" w:rsidR="006A0B2C" w:rsidP="006A0B2C" w:rsidRDefault="006A0B2C" w14:paraId="01ACBD37" w14:textId="2BC97018">
      <w:pPr>
        <w:tabs>
          <w:tab w:val="left" w:pos="4500"/>
          <w:tab w:val="left" w:pos="4680"/>
          <w:tab w:val="right" w:pos="9360"/>
        </w:tabs>
        <w:spacing w:before="240"/>
        <w:rPr>
          <w:rFonts w:ascii="Arial" w:hAnsi="Arial" w:cs="Arial"/>
          <w:i/>
          <w:iCs/>
          <w:spacing w:val="-8"/>
          <w:sz w:val="20"/>
          <w:szCs w:val="20"/>
        </w:rPr>
      </w:pPr>
      <w:r>
        <w:rPr>
          <w:rFonts w:ascii="Arial" w:hAnsi="Arial" w:cs="Arial"/>
          <w:sz w:val="22"/>
          <w:szCs w:val="22"/>
          <w:u w:val="single"/>
        </w:rPr>
        <w:lastRenderedPageBreak/>
        <w:tab/>
        <w:t>24386</w:t>
      </w:r>
      <w:r w:rsidRPr="006A0B2C">
        <w:rPr>
          <w:rFonts w:ascii="Arial" w:hAnsi="Arial" w:cs="Arial"/>
          <w:sz w:val="22"/>
          <w:szCs w:val="22"/>
          <w:u w:val="single"/>
        </w:rPr>
        <w:tab/>
      </w:r>
      <w:r w:rsidRPr="00936F4D">
        <w:rPr>
          <w:rFonts w:ascii="Arial" w:hAnsi="Arial" w:cs="Arial"/>
          <w:sz w:val="22"/>
          <w:szCs w:val="22"/>
          <w:u w:val="single"/>
        </w:rPr>
        <w:br/>
      </w:r>
      <w:r w:rsidRPr="00936F4D">
        <w:rPr>
          <w:rFonts w:ascii="Arial" w:hAnsi="Arial" w:cs="Arial"/>
          <w:i/>
          <w:iCs/>
          <w:spacing w:val="-8"/>
          <w:sz w:val="20"/>
          <w:szCs w:val="20"/>
        </w:rPr>
        <w:t xml:space="preserve">Petitioner signs here </w:t>
      </w:r>
      <w:r w:rsidRPr="00936F4D">
        <w:rPr>
          <w:rFonts w:ascii="Arial" w:hAnsi="Arial" w:cs="Arial"/>
          <w:b/>
          <w:i/>
          <w:iCs/>
          <w:spacing w:val="-8"/>
          <w:sz w:val="20"/>
          <w:szCs w:val="20"/>
        </w:rPr>
        <w:t>or</w:t>
      </w:r>
      <w:r w:rsidRPr="00936F4D">
        <w:rPr>
          <w:rFonts w:ascii="Arial" w:hAnsi="Arial" w:cs="Arial"/>
          <w:i/>
          <w:iCs/>
          <w:spacing w:val="-8"/>
          <w:sz w:val="20"/>
          <w:szCs w:val="20"/>
        </w:rPr>
        <w:t xml:space="preserve"> lawyer signs here + WSBA #</w:t>
      </w:r>
      <w:r>
        <w:rPr>
          <w:rFonts w:ascii="Arial" w:hAnsi="Arial" w:cs="Arial"/>
          <w:i/>
          <w:iCs/>
          <w:spacing w:val="-8"/>
          <w:sz w:val="20"/>
          <w:szCs w:val="20"/>
        </w:rPr>
        <w:tab/>
      </w:r>
      <w:r w:rsidRPr="00936F4D">
        <w:rPr>
          <w:rFonts w:ascii="Arial" w:hAnsi="Arial" w:cs="Arial"/>
          <w:i/>
          <w:iCs/>
          <w:spacing w:val="-8"/>
          <w:sz w:val="20"/>
          <w:szCs w:val="20"/>
        </w:rPr>
        <w:tab/>
        <w:t xml:space="preserve">Respondent signs here </w:t>
      </w:r>
      <w:r w:rsidRPr="00936F4D">
        <w:rPr>
          <w:rFonts w:ascii="Arial" w:hAnsi="Arial" w:cs="Arial"/>
          <w:b/>
          <w:i/>
          <w:iCs/>
          <w:spacing w:val="-8"/>
          <w:sz w:val="20"/>
          <w:szCs w:val="20"/>
        </w:rPr>
        <w:t>or</w:t>
      </w:r>
      <w:r w:rsidRPr="00936F4D">
        <w:rPr>
          <w:rFonts w:ascii="Arial" w:hAnsi="Arial" w:cs="Arial"/>
          <w:i/>
          <w:iCs/>
          <w:spacing w:val="-8"/>
          <w:sz w:val="20"/>
          <w:szCs w:val="20"/>
        </w:rPr>
        <w:t xml:space="preserve"> lawyer signs here + WSBA #</w:t>
      </w:r>
    </w:p>
    <w:p w:rsidRPr="00035188" w:rsidR="006A0B2C" w:rsidP="006A0B2C" w:rsidRDefault="006A0B2C" w14:paraId="5AE38F37" w14:textId="6A64F7F4">
      <w:pPr>
        <w:tabs>
          <w:tab w:val="left" w:pos="3690"/>
          <w:tab w:val="left" w:pos="4500"/>
          <w:tab w:val="left" w:pos="4680"/>
          <w:tab w:val="right" w:pos="9360"/>
        </w:tabs>
        <w:spacing w:before="240" w:after="120"/>
        <w:rPr>
          <w:rFonts w:ascii="Arial" w:hAnsi="Arial" w:cs="Arial"/>
          <w:sz w:val="22"/>
          <w:szCs w:val="22"/>
        </w:rPr>
      </w:pPr>
      <w:r w:rsidRPr="00035188">
        <w:rPr>
          <w:rFonts w:ascii="Arial" w:hAnsi="Arial" w:cs="Arial"/>
          <w:sz w:val="22"/>
          <w:szCs w:val="22"/>
          <w:u w:val="single"/>
        </w:rPr>
        <w:tab/>
      </w:r>
      <w:r w:rsidRPr="00035188">
        <w:rPr>
          <w:rFonts w:ascii="Arial" w:hAnsi="Arial" w:cs="Arial"/>
          <w:sz w:val="22"/>
          <w:szCs w:val="22"/>
          <w:u w:val="single"/>
        </w:rPr>
        <w:tab/>
      </w:r>
      <w:r w:rsidRPr="00035188">
        <w:rPr>
          <w:rFonts w:ascii="Arial" w:hAnsi="Arial" w:cs="Arial"/>
          <w:sz w:val="22"/>
          <w:szCs w:val="22"/>
        </w:rPr>
        <w:tab/>
      </w:r>
      <w:r w:rsidRPr="00035188">
        <w:rPr>
          <w:rFonts w:ascii="Arial" w:hAnsi="Arial" w:cs="Arial"/>
          <w:sz w:val="22"/>
          <w:szCs w:val="22"/>
          <w:u w:val="single"/>
        </w:rPr>
        <w:tab/>
      </w:r>
      <w:r w:rsidRPr="00035188">
        <w:rPr>
          <w:rFonts w:ascii="Arial" w:hAnsi="Arial" w:cs="Arial"/>
          <w:sz w:val="22"/>
          <w:szCs w:val="22"/>
          <w:u w:val="single"/>
        </w:rPr>
        <w:br/>
      </w:r>
      <w:r>
        <w:rPr>
          <w:rFonts w:ascii="Arial" w:hAnsi="Arial" w:cs="Arial"/>
          <w:sz w:val="22"/>
          <w:szCs w:val="22"/>
        </w:rPr>
        <w:t>Natalie de Maar</w:t>
      </w:r>
      <w:r w:rsidRPr="00035188">
        <w:rPr>
          <w:rFonts w:ascii="Arial" w:hAnsi="Arial" w:cs="Arial"/>
          <w:sz w:val="22"/>
          <w:szCs w:val="22"/>
        </w:rPr>
        <w:tab/>
        <w:t>Date</w:t>
      </w:r>
      <w:r w:rsidRPr="00035188">
        <w:rPr>
          <w:rFonts w:ascii="Arial" w:hAnsi="Arial" w:cs="Arial"/>
          <w:sz w:val="22"/>
          <w:szCs w:val="22"/>
        </w:rPr>
        <w:tab/>
      </w:r>
      <w:r w:rsidRPr="00035188">
        <w:rPr>
          <w:rFonts w:ascii="Arial" w:hAnsi="Arial" w:cs="Arial"/>
          <w:sz w:val="22"/>
          <w:szCs w:val="22"/>
        </w:rPr>
        <w:tab/>
      </w:r>
      <w:r>
        <w:rPr>
          <w:rFonts w:ascii="Arial" w:hAnsi="Arial" w:cs="Arial"/>
          <w:sz w:val="22"/>
          <w:szCs w:val="22"/>
        </w:rPr>
        <w:t>Lisa Ann Sharpe</w:t>
      </w:r>
      <w:r w:rsidRPr="00035188">
        <w:rPr>
          <w:rFonts w:ascii="Arial" w:hAnsi="Arial" w:cs="Arial"/>
          <w:sz w:val="22"/>
          <w:szCs w:val="22"/>
        </w:rPr>
        <w:tab/>
        <w:t>Date</w:t>
      </w:r>
    </w:p>
    <w:p w:rsidRPr="00035188" w:rsidR="006A0B2C" w:rsidP="002929E6" w:rsidRDefault="006A0B2C" w14:paraId="6B4D7BF1" w14:textId="77777777">
      <w:pPr>
        <w:tabs>
          <w:tab w:val="left" w:pos="3690"/>
          <w:tab w:val="left" w:pos="4500"/>
          <w:tab w:val="left" w:pos="4680"/>
          <w:tab w:val="right" w:pos="9360"/>
        </w:tabs>
        <w:spacing w:before="240" w:after="120"/>
        <w:rPr>
          <w:rFonts w:ascii="Arial" w:hAnsi="Arial" w:cs="Arial"/>
          <w:sz w:val="22"/>
          <w:szCs w:val="22"/>
        </w:rPr>
      </w:pPr>
    </w:p>
    <w:tbl>
      <w:tblPr>
        <w:tblStyle w:val="TableGrid"/>
        <w:tblW w:w="9618" w:type="dxa"/>
        <w:tblInd w:w="-95" w:type="dxa"/>
        <w:tblLook w:val="04A0" w:firstRow="1" w:lastRow="0" w:firstColumn="1" w:lastColumn="0" w:noHBand="0" w:noVBand="1"/>
      </w:tblPr>
      <w:tblGrid>
        <w:gridCol w:w="9618"/>
      </w:tblGrid>
      <w:tr w:rsidRPr="00153F64" w:rsidR="00B13A2F" w:rsidTr="003D46F2" w14:paraId="4845C603" w14:textId="77777777">
        <w:tc>
          <w:tcPr>
            <w:tcW w:w="9618" w:type="dxa"/>
          </w:tcPr>
          <w:p w:rsidRPr="002C4E4E" w:rsidR="00B13A2F" w:rsidP="003D46F2" w:rsidRDefault="00B13A2F" w14:paraId="000B303A" w14:textId="72122EB5">
            <w:pPr>
              <w:tabs>
                <w:tab w:val="left" w:pos="900"/>
                <w:tab w:val="left" w:pos="5550"/>
              </w:tabs>
              <w:spacing w:before="40" w:after="40"/>
              <w:rPr>
                <w:rFonts w:ascii="Arial" w:hAnsi="Arial" w:cs="Arial"/>
                <w:b/>
                <w:i/>
                <w:iCs/>
                <w:color w:val="000000"/>
                <w:sz w:val="22"/>
                <w:szCs w:val="22"/>
              </w:rPr>
            </w:pPr>
            <w:r w:rsidRPr="002C4E4E">
              <w:rPr>
                <w:rFonts w:ascii="Arial" w:hAnsi="Arial" w:cs="Arial"/>
                <w:b/>
                <w:i/>
                <w:iCs/>
                <w:color w:val="000000"/>
                <w:sz w:val="22"/>
                <w:szCs w:val="22"/>
              </w:rPr>
              <w:t xml:space="preserve">Important! </w:t>
            </w:r>
            <w:r w:rsidRPr="002C4E4E">
              <w:rPr>
                <w:rFonts w:ascii="Arial" w:hAnsi="Arial" w:cs="Arial"/>
                <w:b/>
                <w:bCs/>
                <w:color w:val="000000"/>
                <w:spacing w:val="-2"/>
                <w:sz w:val="22"/>
                <w:szCs w:val="22"/>
              </w:rPr>
              <w:t>Protected Person:</w:t>
            </w:r>
            <w:r w:rsidRPr="002C4E4E">
              <w:rPr>
                <w:rFonts w:ascii="Arial" w:hAnsi="Arial" w:cs="Arial"/>
                <w:color w:val="000000"/>
                <w:spacing w:val="-2"/>
                <w:sz w:val="22"/>
                <w:szCs w:val="22"/>
              </w:rPr>
              <w:t xml:space="preserve"> you must fill out a </w:t>
            </w:r>
            <w:r w:rsidRPr="002C4E4E">
              <w:rPr>
                <w:rFonts w:ascii="Arial" w:hAnsi="Arial" w:cs="Arial"/>
                <w:i/>
                <w:color w:val="000000"/>
                <w:spacing w:val="-2"/>
                <w:sz w:val="22"/>
                <w:szCs w:val="22"/>
              </w:rPr>
              <w:t>Law Enforcement and Confidential Information</w:t>
            </w:r>
            <w:r w:rsidRPr="002C4E4E">
              <w:rPr>
                <w:rFonts w:ascii="Arial" w:hAnsi="Arial" w:cs="Arial"/>
                <w:iCs/>
                <w:color w:val="000000"/>
                <w:spacing w:val="-2"/>
                <w:sz w:val="22"/>
                <w:szCs w:val="22"/>
              </w:rPr>
              <w:t xml:space="preserve"> form, PO</w:t>
            </w:r>
            <w:r w:rsidRPr="002C4E4E" w:rsidR="003D46F2">
              <w:rPr>
                <w:rFonts w:ascii="Arial" w:hAnsi="Arial" w:cs="Arial"/>
                <w:iCs/>
                <w:color w:val="000000"/>
                <w:spacing w:val="-2"/>
                <w:sz w:val="22"/>
                <w:szCs w:val="22"/>
              </w:rPr>
              <w:t xml:space="preserve"> 003</w:t>
            </w:r>
            <w:r w:rsidRPr="002C4E4E">
              <w:rPr>
                <w:rFonts w:ascii="Arial" w:hAnsi="Arial" w:cs="Arial"/>
                <w:iCs/>
                <w:color w:val="000000"/>
                <w:spacing w:val="-2"/>
                <w:sz w:val="22"/>
                <w:szCs w:val="22"/>
              </w:rPr>
              <w:t>, and give it to the court clerk.</w:t>
            </w:r>
          </w:p>
        </w:tc>
      </w:tr>
    </w:tbl>
    <w:p w:rsidRPr="00986AE8" w:rsidR="00B13A2F" w:rsidRDefault="00B13A2F" w14:paraId="0A0344B3" w14:textId="5B403217">
      <w:pPr>
        <w:tabs>
          <w:tab w:val="left" w:pos="3780"/>
          <w:tab w:val="left" w:pos="4680"/>
          <w:tab w:val="left" w:pos="8550"/>
        </w:tabs>
        <w:rPr>
          <w:rFonts w:ascii="Arial" w:hAnsi="Arial" w:cs="Arial"/>
          <w:iCs/>
          <w:sz w:val="12"/>
          <w:szCs w:val="12"/>
        </w:rPr>
      </w:pPr>
    </w:p>
    <w:sectPr w:rsidRPr="00986AE8" w:rsidR="00B13A2F" w:rsidSect="00D6720F">
      <w:headerReference w:type="even" r:id="rId11"/>
      <w:footerReference w:type="default" r:id="rId12"/>
      <w:headerReference w:type="first" r:id="rId13"/>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286F" w:rsidRDefault="0047286F" w14:paraId="40302E4F" w14:textId="77777777">
      <w:r>
        <w:separator/>
      </w:r>
    </w:p>
  </w:endnote>
  <w:endnote w:type="continuationSeparator" w:id="0">
    <w:p w:rsidR="0047286F" w:rsidRDefault="0047286F" w14:paraId="666E1487" w14:textId="77777777">
      <w:r>
        <w:continuationSeparator/>
      </w:r>
    </w:p>
  </w:endnote>
  <w:endnote w:type="continuationNotice" w:id="1">
    <w:p w:rsidR="0047286F" w:rsidRDefault="0047286F" w14:paraId="7FA9C1B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32" w:type="dxa"/>
      <w:tblBorders>
        <w:top w:val="single" w:color="000000" w:sz="4" w:space="0"/>
      </w:tblBorders>
      <w:tblLook w:val="04A0" w:firstRow="1" w:lastRow="0" w:firstColumn="1" w:lastColumn="0" w:noHBand="0" w:noVBand="1"/>
    </w:tblPr>
    <w:tblGrid>
      <w:gridCol w:w="3348"/>
      <w:gridCol w:w="3192"/>
      <w:gridCol w:w="3192"/>
    </w:tblGrid>
    <w:tr w:rsidR="005E2901" w:rsidTr="0097638D" w14:paraId="42DF82B7" w14:textId="77777777">
      <w:tc>
        <w:tcPr>
          <w:tcW w:w="3348" w:type="dxa"/>
          <w:shd w:val="clear" w:color="auto" w:fill="auto"/>
        </w:tcPr>
        <w:p w:rsidRPr="0097638D" w:rsidR="005E2901" w:rsidRDefault="005E2901" w14:paraId="130BF012" w14:textId="77777777">
          <w:pPr>
            <w:pStyle w:val="Footer"/>
            <w:tabs>
              <w:tab w:val="clear" w:pos="4320"/>
              <w:tab w:val="clear" w:pos="8640"/>
              <w:tab w:val="center" w:pos="4680"/>
              <w:tab w:val="right" w:pos="9360"/>
            </w:tabs>
            <w:rPr>
              <w:rFonts w:ascii="Arial" w:hAnsi="Arial" w:cs="Arial"/>
              <w:sz w:val="18"/>
              <w:szCs w:val="18"/>
            </w:rPr>
          </w:pPr>
          <w:r w:rsidRPr="0097638D">
            <w:rPr>
              <w:rFonts w:ascii="Arial" w:hAnsi="Arial" w:cs="Arial"/>
              <w:sz w:val="18"/>
              <w:szCs w:val="18"/>
            </w:rPr>
            <w:t>RCW 26.09.060, .110, .120, .194, .300</w:t>
          </w:r>
        </w:p>
        <w:p w:rsidR="005E2901" w:rsidRDefault="005E2901" w14:paraId="4C059FC1" w14:textId="3E48904D">
          <w:pPr>
            <w:pStyle w:val="Footer"/>
            <w:tabs>
              <w:tab w:val="clear" w:pos="4320"/>
              <w:tab w:val="clear" w:pos="8640"/>
              <w:tab w:val="center" w:pos="4680"/>
              <w:tab w:val="right" w:pos="9360"/>
            </w:tabs>
            <w:rPr>
              <w:rStyle w:val="PageNumber"/>
              <w:rFonts w:ascii="Arial" w:hAnsi="Arial" w:cs="Arial"/>
              <w:sz w:val="18"/>
              <w:szCs w:val="18"/>
            </w:rPr>
          </w:pPr>
          <w:r>
            <w:rPr>
              <w:rStyle w:val="PageNumber"/>
              <w:rFonts w:ascii="Arial" w:hAnsi="Arial" w:cs="Arial"/>
              <w:sz w:val="18"/>
              <w:szCs w:val="18"/>
            </w:rPr>
            <w:t xml:space="preserve">Mandatory Form </w:t>
          </w:r>
          <w:r>
            <w:rPr>
              <w:rStyle w:val="PageNumber"/>
              <w:rFonts w:ascii="Arial" w:hAnsi="Arial" w:cs="Arial"/>
              <w:i/>
              <w:sz w:val="18"/>
              <w:szCs w:val="18"/>
            </w:rPr>
            <w:t>(</w:t>
          </w:r>
          <w:r w:rsidR="00495472">
            <w:rPr>
              <w:rStyle w:val="PageNumber"/>
              <w:rFonts w:ascii="Arial" w:hAnsi="Arial" w:cs="Arial"/>
              <w:i/>
              <w:sz w:val="18"/>
              <w:szCs w:val="18"/>
              <w:lang w:val="en-US"/>
            </w:rPr>
            <w:t>0</w:t>
          </w:r>
          <w:r w:rsidR="006C4509">
            <w:rPr>
              <w:rStyle w:val="PageNumber"/>
              <w:rFonts w:ascii="Arial" w:hAnsi="Arial" w:cs="Arial"/>
              <w:i/>
              <w:sz w:val="18"/>
              <w:szCs w:val="18"/>
              <w:lang w:val="en-US"/>
            </w:rPr>
            <w:t>7</w:t>
          </w:r>
          <w:r>
            <w:rPr>
              <w:rStyle w:val="PageNumber"/>
              <w:rFonts w:ascii="Arial" w:hAnsi="Arial" w:cs="Arial"/>
              <w:i/>
              <w:sz w:val="18"/>
              <w:szCs w:val="18"/>
              <w:lang w:val="en-US"/>
            </w:rPr>
            <w:t>/</w:t>
          </w:r>
          <w:r w:rsidR="00F93939">
            <w:rPr>
              <w:rStyle w:val="PageNumber"/>
              <w:rFonts w:ascii="Arial" w:hAnsi="Arial" w:cs="Arial"/>
              <w:i/>
              <w:sz w:val="18"/>
              <w:szCs w:val="18"/>
              <w:lang w:val="en-US"/>
            </w:rPr>
            <w:t>202</w:t>
          </w:r>
          <w:r w:rsidR="001323BF">
            <w:rPr>
              <w:rStyle w:val="PageNumber"/>
              <w:rFonts w:ascii="Arial" w:hAnsi="Arial" w:cs="Arial"/>
              <w:i/>
              <w:sz w:val="18"/>
              <w:szCs w:val="18"/>
              <w:lang w:val="en-US"/>
            </w:rPr>
            <w:t>3</w:t>
          </w:r>
          <w:r>
            <w:rPr>
              <w:rStyle w:val="PageNumber"/>
              <w:rFonts w:ascii="Arial" w:hAnsi="Arial" w:cs="Arial"/>
              <w:i/>
              <w:sz w:val="18"/>
              <w:szCs w:val="18"/>
            </w:rPr>
            <w:t>)</w:t>
          </w:r>
        </w:p>
        <w:p w:rsidR="005E2901" w:rsidRDefault="005E2901" w14:paraId="0ECE9851" w14:textId="77777777">
          <w:pPr>
            <w:pStyle w:val="Footer"/>
            <w:tabs>
              <w:tab w:val="clear" w:pos="4320"/>
              <w:tab w:val="clear" w:pos="8640"/>
              <w:tab w:val="center" w:pos="5040"/>
              <w:tab w:val="left" w:pos="6854"/>
            </w:tabs>
            <w:rPr>
              <w:rFonts w:ascii="Arial" w:hAnsi="Arial" w:cs="Arial"/>
            </w:rPr>
          </w:pPr>
          <w:r>
            <w:rPr>
              <w:rFonts w:ascii="Arial" w:hAnsi="Arial" w:cs="Arial"/>
              <w:b/>
              <w:sz w:val="18"/>
              <w:szCs w:val="18"/>
              <w:lang w:val="en-US"/>
            </w:rPr>
            <w:t>FL All Family 150</w:t>
          </w:r>
          <w:r>
            <w:rPr>
              <w:rFonts w:ascii="Arial" w:hAnsi="Arial" w:cs="Arial"/>
              <w:b/>
              <w:sz w:val="18"/>
              <w:szCs w:val="18"/>
            </w:rPr>
            <w:t xml:space="preserve"> </w:t>
          </w:r>
        </w:p>
      </w:tc>
      <w:tc>
        <w:tcPr>
          <w:tcW w:w="3192" w:type="dxa"/>
          <w:shd w:val="clear" w:color="auto" w:fill="auto"/>
        </w:tcPr>
        <w:p w:rsidR="005E2901" w:rsidRDefault="005E2901" w14:paraId="26B60FCD" w14:textId="77777777">
          <w:pPr>
            <w:pStyle w:val="Footer"/>
            <w:tabs>
              <w:tab w:val="clear" w:pos="4320"/>
              <w:tab w:val="clear" w:pos="8640"/>
              <w:tab w:val="center" w:pos="4680"/>
              <w:tab w:val="right" w:pos="9360"/>
            </w:tabs>
            <w:jc w:val="center"/>
            <w:rPr>
              <w:rFonts w:ascii="Arial" w:hAnsi="Arial" w:cs="Arial"/>
              <w:sz w:val="18"/>
              <w:szCs w:val="18"/>
            </w:rPr>
          </w:pPr>
          <w:r>
            <w:rPr>
              <w:rFonts w:ascii="Arial" w:hAnsi="Arial" w:cs="Arial"/>
              <w:sz w:val="18"/>
              <w:szCs w:val="18"/>
            </w:rPr>
            <w:t>Restraining Order</w:t>
          </w:r>
        </w:p>
        <w:p w:rsidR="005E2901" w:rsidRDefault="005E2901" w14:paraId="706CC1EE" w14:textId="446350FE">
          <w:pPr>
            <w:pStyle w:val="Footer"/>
            <w:tabs>
              <w:tab w:val="clear" w:pos="4320"/>
              <w:tab w:val="clear" w:pos="8640"/>
              <w:tab w:val="center" w:pos="4680"/>
              <w:tab w:val="right" w:pos="9360"/>
            </w:tabs>
            <w:jc w:val="center"/>
            <w:rPr>
              <w:rFonts w:ascii="Arial" w:hAnsi="Arial" w:cs="Arial"/>
              <w:b/>
              <w:sz w:val="18"/>
              <w:szCs w:val="18"/>
            </w:rPr>
          </w:pPr>
          <w:r>
            <w:rPr>
              <w:rFonts w:ascii="Arial" w:hAnsi="Arial" w:cs="Arial"/>
              <w:sz w:val="18"/>
              <w:szCs w:val="18"/>
            </w:rPr>
            <w:t>p.</w:t>
          </w:r>
          <w:r>
            <w:rPr>
              <w:rFonts w:ascii="Arial" w:hAnsi="Arial" w:cs="Arial"/>
              <w:b/>
              <w:sz w:val="18"/>
              <w:szCs w:val="18"/>
            </w:rPr>
            <w:t xml:space="preserve"> </w:t>
          </w:r>
          <w:r>
            <w:rPr>
              <w:rStyle w:val="PageNumber"/>
              <w:rFonts w:ascii="Arial" w:hAnsi="Arial" w:cs="Arial"/>
              <w:b/>
              <w:sz w:val="18"/>
              <w:szCs w:val="18"/>
            </w:rPr>
            <w:fldChar w:fldCharType="begin"/>
          </w:r>
          <w:r>
            <w:rPr>
              <w:rStyle w:val="PageNumber"/>
              <w:rFonts w:ascii="Arial" w:hAnsi="Arial" w:cs="Arial"/>
              <w:b/>
              <w:sz w:val="18"/>
              <w:szCs w:val="18"/>
            </w:rPr>
            <w:instrText xml:space="preserve"> PAGE </w:instrText>
          </w:r>
          <w:r>
            <w:rPr>
              <w:rStyle w:val="PageNumber"/>
              <w:rFonts w:ascii="Arial" w:hAnsi="Arial" w:cs="Arial"/>
              <w:b/>
              <w:sz w:val="18"/>
              <w:szCs w:val="18"/>
            </w:rPr>
            <w:fldChar w:fldCharType="separate"/>
          </w:r>
          <w:r w:rsidR="006B5718">
            <w:rPr>
              <w:rStyle w:val="PageNumber"/>
              <w:rFonts w:ascii="Arial" w:hAnsi="Arial" w:cs="Arial"/>
              <w:b/>
              <w:noProof/>
              <w:sz w:val="18"/>
              <w:szCs w:val="18"/>
            </w:rPr>
            <w:t>3</w:t>
          </w:r>
          <w:r>
            <w:rPr>
              <w:rStyle w:val="PageNumber"/>
              <w:rFonts w:ascii="Arial" w:hAnsi="Arial" w:cs="Arial"/>
              <w:b/>
              <w:sz w:val="18"/>
              <w:szCs w:val="18"/>
            </w:rPr>
            <w:fldChar w:fldCharType="end"/>
          </w:r>
          <w:r>
            <w:rPr>
              <w:rStyle w:val="PageNumber"/>
              <w:rFonts w:ascii="Arial" w:hAnsi="Arial" w:cs="Arial"/>
              <w:b/>
              <w:sz w:val="18"/>
              <w:szCs w:val="18"/>
            </w:rPr>
            <w:t xml:space="preserve"> </w:t>
          </w:r>
          <w:r>
            <w:rPr>
              <w:rStyle w:val="PageNumber"/>
              <w:rFonts w:ascii="Arial" w:hAnsi="Arial" w:cs="Arial"/>
              <w:sz w:val="18"/>
              <w:szCs w:val="18"/>
            </w:rPr>
            <w:t>of</w:t>
          </w:r>
          <w:r>
            <w:rPr>
              <w:rStyle w:val="PageNumber"/>
              <w:rFonts w:ascii="Arial" w:hAnsi="Arial" w:cs="Arial"/>
              <w:b/>
              <w:sz w:val="18"/>
              <w:szCs w:val="18"/>
            </w:rPr>
            <w:t xml:space="preserve"> </w:t>
          </w:r>
          <w:r w:rsidR="00D6720F">
            <w:rPr>
              <w:rStyle w:val="PageNumber"/>
              <w:rFonts w:ascii="Arial" w:hAnsi="Arial" w:cs="Arial"/>
              <w:b/>
              <w:sz w:val="18"/>
              <w:szCs w:val="18"/>
            </w:rPr>
            <w:fldChar w:fldCharType="begin"/>
          </w:r>
          <w:r w:rsidR="00D6720F">
            <w:rPr>
              <w:rStyle w:val="PageNumber"/>
              <w:rFonts w:ascii="Arial" w:hAnsi="Arial" w:cs="Arial"/>
              <w:b/>
              <w:sz w:val="18"/>
              <w:szCs w:val="18"/>
            </w:rPr>
            <w:instrText xml:space="preserve"> SECTIONPAGES  </w:instrText>
          </w:r>
          <w:r w:rsidR="00D6720F">
            <w:rPr>
              <w:rStyle w:val="PageNumber"/>
              <w:rFonts w:ascii="Arial" w:hAnsi="Arial" w:cs="Arial"/>
              <w:b/>
              <w:sz w:val="18"/>
              <w:szCs w:val="18"/>
            </w:rPr>
            <w:fldChar w:fldCharType="separate"/>
          </w:r>
          <w:r w:rsidR="00274CF4">
            <w:rPr>
              <w:rStyle w:val="PageNumber"/>
              <w:rFonts w:ascii="Arial" w:hAnsi="Arial" w:cs="Arial"/>
              <w:b/>
              <w:noProof/>
              <w:sz w:val="18"/>
              <w:szCs w:val="18"/>
            </w:rPr>
            <w:t>5</w:t>
          </w:r>
          <w:r w:rsidR="00D6720F">
            <w:rPr>
              <w:rStyle w:val="PageNumber"/>
              <w:rFonts w:ascii="Arial" w:hAnsi="Arial" w:cs="Arial"/>
              <w:b/>
              <w:sz w:val="18"/>
              <w:szCs w:val="18"/>
            </w:rPr>
            <w:fldChar w:fldCharType="end"/>
          </w:r>
        </w:p>
      </w:tc>
      <w:tc>
        <w:tcPr>
          <w:tcW w:w="3192" w:type="dxa"/>
          <w:shd w:val="clear" w:color="auto" w:fill="auto"/>
        </w:tcPr>
        <w:p w:rsidR="005E2901" w:rsidRDefault="005E2901" w14:paraId="1758C08C" w14:textId="77777777">
          <w:pPr>
            <w:pStyle w:val="Footer"/>
            <w:tabs>
              <w:tab w:val="clear" w:pos="4320"/>
              <w:tab w:val="clear" w:pos="8640"/>
              <w:tab w:val="center" w:pos="4680"/>
              <w:tab w:val="right" w:pos="9360"/>
            </w:tabs>
            <w:rPr>
              <w:rFonts w:ascii="Arial" w:hAnsi="Arial" w:cs="Arial"/>
              <w:sz w:val="18"/>
              <w:szCs w:val="18"/>
            </w:rPr>
          </w:pPr>
        </w:p>
      </w:tc>
    </w:tr>
  </w:tbl>
  <w:p w:rsidR="005E2901" w:rsidRDefault="005E2901" w14:paraId="13A687BE" w14:textId="77777777">
    <w:pPr>
      <w:pStyle w:val="Footer"/>
      <w:tabs>
        <w:tab w:val="clear" w:pos="4320"/>
        <w:tab w:val="clear" w:pos="8640"/>
        <w:tab w:val="center" w:pos="4680"/>
        <w:tab w:val="right" w:pos="9360"/>
      </w:tabs>
      <w:rPr>
        <w:rFonts w:ascii="Helvetica" w:hAnsi="Helvetica"/>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286F" w:rsidRDefault="0047286F" w14:paraId="56C613C3" w14:textId="77777777">
      <w:r>
        <w:separator/>
      </w:r>
    </w:p>
  </w:footnote>
  <w:footnote w:type="continuationSeparator" w:id="0">
    <w:p w:rsidR="0047286F" w:rsidRDefault="0047286F" w14:paraId="446D8573" w14:textId="77777777">
      <w:r>
        <w:continuationSeparator/>
      </w:r>
    </w:p>
  </w:footnote>
  <w:footnote w:type="continuationNotice" w:id="1">
    <w:p w:rsidR="0047286F" w:rsidRDefault="0047286F" w14:paraId="3C758C0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2901" w:rsidRDefault="00000000" w14:paraId="4F6D8ACA" w14:textId="77777777">
    <w:pPr>
      <w:pStyle w:val="Header"/>
    </w:pPr>
    <w:r>
      <w:rPr>
        <w:noProof/>
      </w:rPr>
      <w:pict w14:anchorId="5E04D8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left:0;text-align:left;margin-left:0;margin-top:0;width:471.3pt;height:188.5pt;rotation:315;z-index:-251658239;mso-position-horizontal:center;mso-position-horizontal-relative:margin;mso-position-vertical:center;mso-position-vertical-relative:margin" alt="" o:spid="_x0000_s1026" o:allowincell="f" fillcolor="silver" stroked="f" type="#_x0000_t136">
          <v:fill opacity=".5"/>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2901" w:rsidRDefault="00000000" w14:paraId="2CB4CA6F" w14:textId="77777777">
    <w:pPr>
      <w:pStyle w:val="Header"/>
    </w:pPr>
    <w:r>
      <w:rPr>
        <w:noProof/>
      </w:rPr>
      <w:pict w14:anchorId="7AF87F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style="position:absolute;left:0;text-align:left;margin-left:0;margin-top:0;width:471.3pt;height:188.5pt;rotation:315;z-index:-251658240;mso-position-horizontal:center;mso-position-horizontal-relative:margin;mso-position-vertical:center;mso-position-vertical-relative:margin" alt="" o:spid="_x0000_s1025" o:allowincell="f" fillcolor="silver" stroked="f" type="#_x0000_t136">
          <v:fill opacity=".5"/>
          <v:textpath style="font-family:&quot;Cambr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25pt;height:14.25pt;visibility:visible" o:bullet="t">
        <v:imagedata r:id="rId1" o:title=""/>
      </v:shape>
    </w:pict>
  </w:numPicBullet>
  <w:numPicBullet w:numPicBulletId="1">
    <w:pict>
      <v:shape id="_x0000_i1039" type="#_x0000_t75" style="width:14.25pt;height:14.25pt;visibility:visible" o:bullet="t">
        <v:imagedata r:id="rId2" o:title=""/>
      </v:shape>
    </w:pict>
  </w:numPicBullet>
  <w:numPicBullet w:numPicBulletId="2">
    <w:pict>
      <v:shape id="_x0000_i1040" type="#_x0000_t75" style="width:14.25pt;height:14.25pt;visibility:visible" o:bullet="t">
        <v:imagedata r:id="rId3" o:title=""/>
      </v:shape>
    </w:pict>
  </w:numPicBullet>
  <w:abstractNum w:abstractNumId="0" w15:restartNumberingAfterBreak="0">
    <w:nsid w:val="01082BCA"/>
    <w:multiLevelType w:val="hybridMultilevel"/>
    <w:tmpl w:val="98602008"/>
    <w:lvl w:ilvl="0" w:tplc="148CBA16">
      <w:numFmt w:val="bullet"/>
      <w:lvlText w:val="-"/>
      <w:lvlJc w:val="left"/>
      <w:pPr>
        <w:ind w:left="720" w:hanging="360"/>
      </w:pPr>
      <w:rPr>
        <w:rFonts w:ascii="Helvetica" w:eastAsia="Cambr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60FC8"/>
    <w:multiLevelType w:val="hybridMultilevel"/>
    <w:tmpl w:val="31448C90"/>
    <w:lvl w:ilvl="0" w:tplc="07524FDC">
      <w:numFmt w:val="bullet"/>
      <w:lvlText w:val=""/>
      <w:lvlJc w:val="left"/>
      <w:pPr>
        <w:ind w:left="720" w:hanging="360"/>
      </w:pPr>
      <w:rPr>
        <w:rFonts w:ascii="Wingdings 2" w:hAnsi="Wingdings 2"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A37EA"/>
    <w:multiLevelType w:val="hybridMultilevel"/>
    <w:tmpl w:val="7656496C"/>
    <w:lvl w:ilvl="0" w:tplc="04090005">
      <w:start w:val="1"/>
      <w:numFmt w:val="bullet"/>
      <w:lvlText w:val=""/>
      <w:lvlJc w:val="left"/>
      <w:pPr>
        <w:ind w:left="1987" w:hanging="360"/>
      </w:pPr>
      <w:rPr>
        <w:rFonts w:ascii="Wingdings" w:hAnsi="Wingdings"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 w15:restartNumberingAfterBreak="0">
    <w:nsid w:val="04527F84"/>
    <w:multiLevelType w:val="hybridMultilevel"/>
    <w:tmpl w:val="A1A48172"/>
    <w:lvl w:ilvl="0" w:tplc="B03A4BB4">
      <w:start w:val="2"/>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663AF"/>
    <w:multiLevelType w:val="hybridMultilevel"/>
    <w:tmpl w:val="12CA2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44EAA"/>
    <w:multiLevelType w:val="multilevel"/>
    <w:tmpl w:val="40B61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AD0755"/>
    <w:multiLevelType w:val="hybridMultilevel"/>
    <w:tmpl w:val="DB06156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0FFB49C7"/>
    <w:multiLevelType w:val="hybridMultilevel"/>
    <w:tmpl w:val="1A36E442"/>
    <w:lvl w:ilvl="0" w:tplc="04090005">
      <w:start w:val="1"/>
      <w:numFmt w:val="bullet"/>
      <w:lvlText w:val=""/>
      <w:lvlJc w:val="left"/>
      <w:pPr>
        <w:ind w:left="720" w:hanging="360"/>
      </w:pPr>
      <w:rPr>
        <w:rFonts w:ascii="Wingdings" w:hAnsi="Wingding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8737C"/>
    <w:multiLevelType w:val="hybridMultilevel"/>
    <w:tmpl w:val="3E7E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21EC1"/>
    <w:multiLevelType w:val="hybridMultilevel"/>
    <w:tmpl w:val="61046E44"/>
    <w:lvl w:ilvl="0" w:tplc="91C01420">
      <w:start w:val="1"/>
      <w:numFmt w:val="decimal"/>
      <w:lvlText w:val="%1."/>
      <w:lvlJc w:val="lef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A14F0"/>
    <w:multiLevelType w:val="hybridMultilevel"/>
    <w:tmpl w:val="BD7A8F94"/>
    <w:lvl w:ilvl="0" w:tplc="30BADC72">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857B5"/>
    <w:multiLevelType w:val="hybridMultilevel"/>
    <w:tmpl w:val="33584326"/>
    <w:lvl w:ilvl="0" w:tplc="AB80D2A8">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F6CF8"/>
    <w:multiLevelType w:val="hybridMultilevel"/>
    <w:tmpl w:val="F74A8FCE"/>
    <w:lvl w:ilvl="0" w:tplc="7C1EECCC">
      <w:start w:val="1"/>
      <w:numFmt w:val="bullet"/>
      <w:pStyle w:val="ICEList"/>
      <w:lvlText w:val=""/>
      <w:lvlJc w:val="left"/>
      <w:pPr>
        <w:ind w:left="360" w:hanging="360"/>
      </w:pPr>
      <w:rPr>
        <w:rFonts w:ascii="Wingdings" w:hAnsi="Wingdings" w:hint="default"/>
        <w:color w:val="365F9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7A0DE3"/>
    <w:multiLevelType w:val="hybridMultilevel"/>
    <w:tmpl w:val="BDB65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8566C"/>
    <w:multiLevelType w:val="hybridMultilevel"/>
    <w:tmpl w:val="7E0E40B6"/>
    <w:lvl w:ilvl="0" w:tplc="30BADC72">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B201B"/>
    <w:multiLevelType w:val="hybridMultilevel"/>
    <w:tmpl w:val="B4549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D24B2B"/>
    <w:multiLevelType w:val="hybridMultilevel"/>
    <w:tmpl w:val="49FEF2D6"/>
    <w:lvl w:ilvl="0" w:tplc="878A5F02">
      <w:start w:val="3"/>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95377E"/>
    <w:multiLevelType w:val="multilevel"/>
    <w:tmpl w:val="98602008"/>
    <w:lvl w:ilvl="0">
      <w:numFmt w:val="bullet"/>
      <w:lvlText w:val="-"/>
      <w:lvlJc w:val="left"/>
      <w:pPr>
        <w:ind w:left="720" w:hanging="360"/>
      </w:pPr>
      <w:rPr>
        <w:rFonts w:ascii="Helvetica" w:eastAsia="Cambria" w:hAnsi="Helvetica"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04B57B0"/>
    <w:multiLevelType w:val="hybridMultilevel"/>
    <w:tmpl w:val="74EAC548"/>
    <w:lvl w:ilvl="0" w:tplc="FFE208A0">
      <w:start w:val="1"/>
      <w:numFmt w:val="bullet"/>
      <w:lvlText w:val=""/>
      <w:lvlPicBulletId w:val="0"/>
      <w:lvlJc w:val="left"/>
      <w:pPr>
        <w:tabs>
          <w:tab w:val="num" w:pos="720"/>
        </w:tabs>
        <w:ind w:left="720" w:hanging="360"/>
      </w:pPr>
      <w:rPr>
        <w:rFonts w:ascii="Symbol" w:hAnsi="Symbol" w:hint="default"/>
      </w:rPr>
    </w:lvl>
    <w:lvl w:ilvl="1" w:tplc="269CB884" w:tentative="1">
      <w:start w:val="1"/>
      <w:numFmt w:val="bullet"/>
      <w:lvlText w:val=""/>
      <w:lvlJc w:val="left"/>
      <w:pPr>
        <w:tabs>
          <w:tab w:val="num" w:pos="1440"/>
        </w:tabs>
        <w:ind w:left="1440" w:hanging="360"/>
      </w:pPr>
      <w:rPr>
        <w:rFonts w:ascii="Symbol" w:hAnsi="Symbol" w:hint="default"/>
      </w:rPr>
    </w:lvl>
    <w:lvl w:ilvl="2" w:tplc="2FF05528" w:tentative="1">
      <w:start w:val="1"/>
      <w:numFmt w:val="bullet"/>
      <w:lvlText w:val=""/>
      <w:lvlJc w:val="left"/>
      <w:pPr>
        <w:tabs>
          <w:tab w:val="num" w:pos="2160"/>
        </w:tabs>
        <w:ind w:left="2160" w:hanging="360"/>
      </w:pPr>
      <w:rPr>
        <w:rFonts w:ascii="Symbol" w:hAnsi="Symbol" w:hint="default"/>
      </w:rPr>
    </w:lvl>
    <w:lvl w:ilvl="3" w:tplc="7AB0149E" w:tentative="1">
      <w:start w:val="1"/>
      <w:numFmt w:val="bullet"/>
      <w:lvlText w:val=""/>
      <w:lvlJc w:val="left"/>
      <w:pPr>
        <w:tabs>
          <w:tab w:val="num" w:pos="2880"/>
        </w:tabs>
        <w:ind w:left="2880" w:hanging="360"/>
      </w:pPr>
      <w:rPr>
        <w:rFonts w:ascii="Symbol" w:hAnsi="Symbol" w:hint="default"/>
      </w:rPr>
    </w:lvl>
    <w:lvl w:ilvl="4" w:tplc="432A0556" w:tentative="1">
      <w:start w:val="1"/>
      <w:numFmt w:val="bullet"/>
      <w:lvlText w:val=""/>
      <w:lvlJc w:val="left"/>
      <w:pPr>
        <w:tabs>
          <w:tab w:val="num" w:pos="3600"/>
        </w:tabs>
        <w:ind w:left="3600" w:hanging="360"/>
      </w:pPr>
      <w:rPr>
        <w:rFonts w:ascii="Symbol" w:hAnsi="Symbol" w:hint="default"/>
      </w:rPr>
    </w:lvl>
    <w:lvl w:ilvl="5" w:tplc="F222BF48" w:tentative="1">
      <w:start w:val="1"/>
      <w:numFmt w:val="bullet"/>
      <w:lvlText w:val=""/>
      <w:lvlJc w:val="left"/>
      <w:pPr>
        <w:tabs>
          <w:tab w:val="num" w:pos="4320"/>
        </w:tabs>
        <w:ind w:left="4320" w:hanging="360"/>
      </w:pPr>
      <w:rPr>
        <w:rFonts w:ascii="Symbol" w:hAnsi="Symbol" w:hint="default"/>
      </w:rPr>
    </w:lvl>
    <w:lvl w:ilvl="6" w:tplc="9DC04112" w:tentative="1">
      <w:start w:val="1"/>
      <w:numFmt w:val="bullet"/>
      <w:lvlText w:val=""/>
      <w:lvlJc w:val="left"/>
      <w:pPr>
        <w:tabs>
          <w:tab w:val="num" w:pos="5040"/>
        </w:tabs>
        <w:ind w:left="5040" w:hanging="360"/>
      </w:pPr>
      <w:rPr>
        <w:rFonts w:ascii="Symbol" w:hAnsi="Symbol" w:hint="default"/>
      </w:rPr>
    </w:lvl>
    <w:lvl w:ilvl="7" w:tplc="D0EA1638" w:tentative="1">
      <w:start w:val="1"/>
      <w:numFmt w:val="bullet"/>
      <w:lvlText w:val=""/>
      <w:lvlJc w:val="left"/>
      <w:pPr>
        <w:tabs>
          <w:tab w:val="num" w:pos="5760"/>
        </w:tabs>
        <w:ind w:left="5760" w:hanging="360"/>
      </w:pPr>
      <w:rPr>
        <w:rFonts w:ascii="Symbol" w:hAnsi="Symbol" w:hint="default"/>
      </w:rPr>
    </w:lvl>
    <w:lvl w:ilvl="8" w:tplc="A9F48BE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3144A34"/>
    <w:multiLevelType w:val="hybridMultilevel"/>
    <w:tmpl w:val="F44CC726"/>
    <w:lvl w:ilvl="0" w:tplc="B0262B3A">
      <w:start w:val="1"/>
      <w:numFmt w:val="decimal"/>
      <w:pStyle w:val="WAItem"/>
      <w:lvlText w:val="%1."/>
      <w:lvlJc w:val="left"/>
      <w:pPr>
        <w:ind w:left="630" w:hanging="360"/>
      </w:pPr>
      <w:rPr>
        <w:rFonts w:ascii="Arial Black" w:hAnsi="Arial Black"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93C9D"/>
    <w:multiLevelType w:val="hybridMultilevel"/>
    <w:tmpl w:val="BBAE9C9E"/>
    <w:lvl w:ilvl="0" w:tplc="C100D528">
      <w:numFmt w:val="bullet"/>
      <w:pStyle w:val="HSLis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D663C7"/>
    <w:multiLevelType w:val="hybridMultilevel"/>
    <w:tmpl w:val="CD605646"/>
    <w:lvl w:ilvl="0" w:tplc="A1B07486">
      <w:start w:val="2"/>
      <w:numFmt w:val="bullet"/>
      <w:lvlText w:val="-"/>
      <w:lvlJc w:val="left"/>
      <w:pPr>
        <w:ind w:left="720" w:hanging="360"/>
      </w:pPr>
      <w:rPr>
        <w:rFonts w:ascii="Helvetica" w:eastAsia="MS Mincho" w:hAnsi="Helvetica" w:cs="Times New Roman"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2A0D2A"/>
    <w:multiLevelType w:val="hybridMultilevel"/>
    <w:tmpl w:val="7C321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F5615"/>
    <w:multiLevelType w:val="hybridMultilevel"/>
    <w:tmpl w:val="7A48B716"/>
    <w:lvl w:ilvl="0" w:tplc="30BADC72">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012299"/>
    <w:multiLevelType w:val="hybridMultilevel"/>
    <w:tmpl w:val="A16C5920"/>
    <w:lvl w:ilvl="0" w:tplc="BB1CA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0678D3"/>
    <w:multiLevelType w:val="hybridMultilevel"/>
    <w:tmpl w:val="1C204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6159B"/>
    <w:multiLevelType w:val="hybridMultilevel"/>
    <w:tmpl w:val="1DD034EC"/>
    <w:lvl w:ilvl="0" w:tplc="0409000F">
      <w:start w:val="1"/>
      <w:numFmt w:val="decimal"/>
      <w:lvlText w:val="%1."/>
      <w:lvlJc w:val="left"/>
      <w:pPr>
        <w:ind w:left="745" w:hanging="360"/>
      </w:p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27" w15:restartNumberingAfterBreak="0">
    <w:nsid w:val="508C5803"/>
    <w:multiLevelType w:val="multilevel"/>
    <w:tmpl w:val="8AA6A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7F5E17"/>
    <w:multiLevelType w:val="hybridMultilevel"/>
    <w:tmpl w:val="B0760B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A4F4E0A"/>
    <w:multiLevelType w:val="hybridMultilevel"/>
    <w:tmpl w:val="3C34115A"/>
    <w:lvl w:ilvl="0" w:tplc="04090001">
      <w:start w:val="1"/>
      <w:numFmt w:val="bullet"/>
      <w:lvlText w:val=""/>
      <w:lvlJc w:val="left"/>
      <w:pPr>
        <w:ind w:left="198" w:hanging="360"/>
      </w:pPr>
      <w:rPr>
        <w:rFonts w:ascii="Symbol" w:hAnsi="Symbol" w:hint="default"/>
      </w:rPr>
    </w:lvl>
    <w:lvl w:ilvl="1" w:tplc="04090003" w:tentative="1">
      <w:start w:val="1"/>
      <w:numFmt w:val="bullet"/>
      <w:lvlText w:val="o"/>
      <w:lvlJc w:val="left"/>
      <w:pPr>
        <w:ind w:left="918" w:hanging="360"/>
      </w:pPr>
      <w:rPr>
        <w:rFonts w:ascii="Courier New" w:hAnsi="Courier New" w:cs="Cambria" w:hint="default"/>
      </w:rPr>
    </w:lvl>
    <w:lvl w:ilvl="2" w:tplc="04090005" w:tentative="1">
      <w:start w:val="1"/>
      <w:numFmt w:val="bullet"/>
      <w:lvlText w:val=""/>
      <w:lvlJc w:val="left"/>
      <w:pPr>
        <w:ind w:left="1638" w:hanging="360"/>
      </w:pPr>
      <w:rPr>
        <w:rFonts w:ascii="Wingdings" w:hAnsi="Wingdings" w:hint="default"/>
      </w:rPr>
    </w:lvl>
    <w:lvl w:ilvl="3" w:tplc="04090001" w:tentative="1">
      <w:start w:val="1"/>
      <w:numFmt w:val="bullet"/>
      <w:lvlText w:val=""/>
      <w:lvlJc w:val="left"/>
      <w:pPr>
        <w:ind w:left="2358" w:hanging="360"/>
      </w:pPr>
      <w:rPr>
        <w:rFonts w:ascii="Symbol" w:hAnsi="Symbol" w:hint="default"/>
      </w:rPr>
    </w:lvl>
    <w:lvl w:ilvl="4" w:tplc="04090003" w:tentative="1">
      <w:start w:val="1"/>
      <w:numFmt w:val="bullet"/>
      <w:lvlText w:val="o"/>
      <w:lvlJc w:val="left"/>
      <w:pPr>
        <w:ind w:left="3078" w:hanging="360"/>
      </w:pPr>
      <w:rPr>
        <w:rFonts w:ascii="Courier New" w:hAnsi="Courier New" w:cs="Cambria" w:hint="default"/>
      </w:rPr>
    </w:lvl>
    <w:lvl w:ilvl="5" w:tplc="04090005" w:tentative="1">
      <w:start w:val="1"/>
      <w:numFmt w:val="bullet"/>
      <w:lvlText w:val=""/>
      <w:lvlJc w:val="left"/>
      <w:pPr>
        <w:ind w:left="3798" w:hanging="360"/>
      </w:pPr>
      <w:rPr>
        <w:rFonts w:ascii="Wingdings" w:hAnsi="Wingdings" w:hint="default"/>
      </w:rPr>
    </w:lvl>
    <w:lvl w:ilvl="6" w:tplc="04090001" w:tentative="1">
      <w:start w:val="1"/>
      <w:numFmt w:val="bullet"/>
      <w:lvlText w:val=""/>
      <w:lvlJc w:val="left"/>
      <w:pPr>
        <w:ind w:left="4518" w:hanging="360"/>
      </w:pPr>
      <w:rPr>
        <w:rFonts w:ascii="Symbol" w:hAnsi="Symbol" w:hint="default"/>
      </w:rPr>
    </w:lvl>
    <w:lvl w:ilvl="7" w:tplc="04090003" w:tentative="1">
      <w:start w:val="1"/>
      <w:numFmt w:val="bullet"/>
      <w:lvlText w:val="o"/>
      <w:lvlJc w:val="left"/>
      <w:pPr>
        <w:ind w:left="5238" w:hanging="360"/>
      </w:pPr>
      <w:rPr>
        <w:rFonts w:ascii="Courier New" w:hAnsi="Courier New" w:cs="Cambria" w:hint="default"/>
      </w:rPr>
    </w:lvl>
    <w:lvl w:ilvl="8" w:tplc="04090005" w:tentative="1">
      <w:start w:val="1"/>
      <w:numFmt w:val="bullet"/>
      <w:lvlText w:val=""/>
      <w:lvlJc w:val="left"/>
      <w:pPr>
        <w:ind w:left="5958" w:hanging="360"/>
      </w:pPr>
      <w:rPr>
        <w:rFonts w:ascii="Wingdings" w:hAnsi="Wingdings" w:hint="default"/>
      </w:rPr>
    </w:lvl>
  </w:abstractNum>
  <w:abstractNum w:abstractNumId="30" w15:restartNumberingAfterBreak="0">
    <w:nsid w:val="62744E23"/>
    <w:multiLevelType w:val="hybridMultilevel"/>
    <w:tmpl w:val="BCB4B83A"/>
    <w:lvl w:ilvl="0" w:tplc="04090005">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5E97550"/>
    <w:multiLevelType w:val="hybridMultilevel"/>
    <w:tmpl w:val="BD862F30"/>
    <w:lvl w:ilvl="0" w:tplc="04090005">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2" w15:restartNumberingAfterBreak="0">
    <w:nsid w:val="740B1E54"/>
    <w:multiLevelType w:val="hybridMultilevel"/>
    <w:tmpl w:val="46269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113372">
    <w:abstractNumId w:val="20"/>
  </w:num>
  <w:num w:numId="2" w16cid:durableId="831793241">
    <w:abstractNumId w:val="12"/>
  </w:num>
  <w:num w:numId="3" w16cid:durableId="1658609247">
    <w:abstractNumId w:val="1"/>
  </w:num>
  <w:num w:numId="4" w16cid:durableId="1324043099">
    <w:abstractNumId w:val="24"/>
  </w:num>
  <w:num w:numId="5" w16cid:durableId="1685399747">
    <w:abstractNumId w:val="23"/>
  </w:num>
  <w:num w:numId="6" w16cid:durableId="388190286">
    <w:abstractNumId w:val="11"/>
  </w:num>
  <w:num w:numId="7" w16cid:durableId="1252734943">
    <w:abstractNumId w:val="10"/>
  </w:num>
  <w:num w:numId="8" w16cid:durableId="1480223924">
    <w:abstractNumId w:val="14"/>
  </w:num>
  <w:num w:numId="9" w16cid:durableId="2038382895">
    <w:abstractNumId w:val="0"/>
  </w:num>
  <w:num w:numId="10" w16cid:durableId="1332753465">
    <w:abstractNumId w:val="17"/>
  </w:num>
  <w:num w:numId="11" w16cid:durableId="512501922">
    <w:abstractNumId w:val="8"/>
  </w:num>
  <w:num w:numId="12" w16cid:durableId="117191626">
    <w:abstractNumId w:val="9"/>
  </w:num>
  <w:num w:numId="13" w16cid:durableId="385183595">
    <w:abstractNumId w:val="25"/>
  </w:num>
  <w:num w:numId="14" w16cid:durableId="364216219">
    <w:abstractNumId w:val="4"/>
  </w:num>
  <w:num w:numId="15" w16cid:durableId="1084493293">
    <w:abstractNumId w:val="22"/>
  </w:num>
  <w:num w:numId="16" w16cid:durableId="1444232412">
    <w:abstractNumId w:val="29"/>
  </w:num>
  <w:num w:numId="17" w16cid:durableId="1030373545">
    <w:abstractNumId w:val="16"/>
  </w:num>
  <w:num w:numId="18" w16cid:durableId="1829322064">
    <w:abstractNumId w:val="21"/>
  </w:num>
  <w:num w:numId="19" w16cid:durableId="401374823">
    <w:abstractNumId w:val="7"/>
  </w:num>
  <w:num w:numId="20" w16cid:durableId="18970068">
    <w:abstractNumId w:val="26"/>
  </w:num>
  <w:num w:numId="21" w16cid:durableId="849300930">
    <w:abstractNumId w:val="3"/>
  </w:num>
  <w:num w:numId="22" w16cid:durableId="1672877325">
    <w:abstractNumId w:val="6"/>
  </w:num>
  <w:num w:numId="23" w16cid:durableId="1775830188">
    <w:abstractNumId w:val="18"/>
  </w:num>
  <w:num w:numId="24" w16cid:durableId="1827471786">
    <w:abstractNumId w:val="30"/>
  </w:num>
  <w:num w:numId="25" w16cid:durableId="2093700435">
    <w:abstractNumId w:val="2"/>
  </w:num>
  <w:num w:numId="26" w16cid:durableId="1830712154">
    <w:abstractNumId w:val="31"/>
  </w:num>
  <w:num w:numId="27" w16cid:durableId="407700247">
    <w:abstractNumId w:val="13"/>
  </w:num>
  <w:num w:numId="28" w16cid:durableId="1299411417">
    <w:abstractNumId w:val="19"/>
  </w:num>
  <w:num w:numId="29" w16cid:durableId="427585631">
    <w:abstractNumId w:val="27"/>
  </w:num>
  <w:num w:numId="30" w16cid:durableId="823206979">
    <w:abstractNumId w:val="5"/>
  </w:num>
  <w:num w:numId="31" w16cid:durableId="1254556139">
    <w:abstractNumId w:val="28"/>
  </w:num>
  <w:num w:numId="32" w16cid:durableId="1672639913">
    <w:abstractNumId w:val="15"/>
  </w:num>
  <w:num w:numId="33" w16cid:durableId="167360697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475"/>
    <w:rsid w:val="0001261E"/>
    <w:rsid w:val="000264D1"/>
    <w:rsid w:val="0003004D"/>
    <w:rsid w:val="00030212"/>
    <w:rsid w:val="000338CB"/>
    <w:rsid w:val="00035188"/>
    <w:rsid w:val="000468B3"/>
    <w:rsid w:val="00081BE4"/>
    <w:rsid w:val="00081D7E"/>
    <w:rsid w:val="0008233B"/>
    <w:rsid w:val="00094F93"/>
    <w:rsid w:val="0009516A"/>
    <w:rsid w:val="00095815"/>
    <w:rsid w:val="00095C8B"/>
    <w:rsid w:val="000A6A2D"/>
    <w:rsid w:val="000B505F"/>
    <w:rsid w:val="000C51F1"/>
    <w:rsid w:val="000D16A8"/>
    <w:rsid w:val="000D33A6"/>
    <w:rsid w:val="000E712F"/>
    <w:rsid w:val="000F23B3"/>
    <w:rsid w:val="000F4E6A"/>
    <w:rsid w:val="000F5647"/>
    <w:rsid w:val="000F7E6B"/>
    <w:rsid w:val="0011300F"/>
    <w:rsid w:val="00121678"/>
    <w:rsid w:val="001323BF"/>
    <w:rsid w:val="0013683C"/>
    <w:rsid w:val="00140F15"/>
    <w:rsid w:val="00141CC9"/>
    <w:rsid w:val="00146FD3"/>
    <w:rsid w:val="00153F64"/>
    <w:rsid w:val="001560A0"/>
    <w:rsid w:val="00161AFA"/>
    <w:rsid w:val="001668D1"/>
    <w:rsid w:val="00167250"/>
    <w:rsid w:val="0017302A"/>
    <w:rsid w:val="00174E76"/>
    <w:rsid w:val="00184BA3"/>
    <w:rsid w:val="001924F0"/>
    <w:rsid w:val="001936C9"/>
    <w:rsid w:val="00196D42"/>
    <w:rsid w:val="001A73CB"/>
    <w:rsid w:val="001A7768"/>
    <w:rsid w:val="001B3876"/>
    <w:rsid w:val="001B3CD6"/>
    <w:rsid w:val="001C3911"/>
    <w:rsid w:val="001C3A3B"/>
    <w:rsid w:val="001D2475"/>
    <w:rsid w:val="001E04F7"/>
    <w:rsid w:val="001F2AAF"/>
    <w:rsid w:val="00200800"/>
    <w:rsid w:val="00204A82"/>
    <w:rsid w:val="00205AD9"/>
    <w:rsid w:val="00210D7F"/>
    <w:rsid w:val="00220928"/>
    <w:rsid w:val="00221FB8"/>
    <w:rsid w:val="00226E10"/>
    <w:rsid w:val="00231922"/>
    <w:rsid w:val="002326F8"/>
    <w:rsid w:val="00232DEC"/>
    <w:rsid w:val="00242C17"/>
    <w:rsid w:val="002450B4"/>
    <w:rsid w:val="00250D24"/>
    <w:rsid w:val="00251FD4"/>
    <w:rsid w:val="00254675"/>
    <w:rsid w:val="00255559"/>
    <w:rsid w:val="00255B01"/>
    <w:rsid w:val="00260F30"/>
    <w:rsid w:val="002702E2"/>
    <w:rsid w:val="00274CF4"/>
    <w:rsid w:val="0028274A"/>
    <w:rsid w:val="002929E6"/>
    <w:rsid w:val="002A1451"/>
    <w:rsid w:val="002C4E4E"/>
    <w:rsid w:val="002C5413"/>
    <w:rsid w:val="002D689A"/>
    <w:rsid w:val="002D6A5C"/>
    <w:rsid w:val="002D7162"/>
    <w:rsid w:val="002E504B"/>
    <w:rsid w:val="002F232C"/>
    <w:rsid w:val="002F6E4C"/>
    <w:rsid w:val="00311293"/>
    <w:rsid w:val="00316C36"/>
    <w:rsid w:val="00316CC0"/>
    <w:rsid w:val="00321FA4"/>
    <w:rsid w:val="003253AE"/>
    <w:rsid w:val="00334C42"/>
    <w:rsid w:val="00344885"/>
    <w:rsid w:val="0035582C"/>
    <w:rsid w:val="00364583"/>
    <w:rsid w:val="003753ED"/>
    <w:rsid w:val="00375F51"/>
    <w:rsid w:val="00377251"/>
    <w:rsid w:val="0039074E"/>
    <w:rsid w:val="003A7A9C"/>
    <w:rsid w:val="003B1F32"/>
    <w:rsid w:val="003C5E75"/>
    <w:rsid w:val="003D46F2"/>
    <w:rsid w:val="003D55D3"/>
    <w:rsid w:val="003D7C82"/>
    <w:rsid w:val="003E6B99"/>
    <w:rsid w:val="003F2F8A"/>
    <w:rsid w:val="003F3425"/>
    <w:rsid w:val="004019CD"/>
    <w:rsid w:val="00406C60"/>
    <w:rsid w:val="00422219"/>
    <w:rsid w:val="00422242"/>
    <w:rsid w:val="00435ADC"/>
    <w:rsid w:val="004367BA"/>
    <w:rsid w:val="00450589"/>
    <w:rsid w:val="0046589A"/>
    <w:rsid w:val="0047286F"/>
    <w:rsid w:val="00477189"/>
    <w:rsid w:val="004908D3"/>
    <w:rsid w:val="00492901"/>
    <w:rsid w:val="00495472"/>
    <w:rsid w:val="004B4586"/>
    <w:rsid w:val="004B4940"/>
    <w:rsid w:val="004B6303"/>
    <w:rsid w:val="00504240"/>
    <w:rsid w:val="00510154"/>
    <w:rsid w:val="00516512"/>
    <w:rsid w:val="00517762"/>
    <w:rsid w:val="00524D1C"/>
    <w:rsid w:val="00535C8C"/>
    <w:rsid w:val="005434CE"/>
    <w:rsid w:val="00546769"/>
    <w:rsid w:val="00580F32"/>
    <w:rsid w:val="0058628D"/>
    <w:rsid w:val="00593129"/>
    <w:rsid w:val="005B4043"/>
    <w:rsid w:val="005B51A5"/>
    <w:rsid w:val="005B5DB1"/>
    <w:rsid w:val="005C130D"/>
    <w:rsid w:val="005E2064"/>
    <w:rsid w:val="005E2901"/>
    <w:rsid w:val="00605424"/>
    <w:rsid w:val="00607FA8"/>
    <w:rsid w:val="00614B90"/>
    <w:rsid w:val="00635172"/>
    <w:rsid w:val="00641300"/>
    <w:rsid w:val="0064268D"/>
    <w:rsid w:val="0065496E"/>
    <w:rsid w:val="00660D01"/>
    <w:rsid w:val="00664639"/>
    <w:rsid w:val="00690DCA"/>
    <w:rsid w:val="006A0B2C"/>
    <w:rsid w:val="006A56F7"/>
    <w:rsid w:val="006B09A0"/>
    <w:rsid w:val="006B5718"/>
    <w:rsid w:val="006B58DF"/>
    <w:rsid w:val="006C4509"/>
    <w:rsid w:val="006D2176"/>
    <w:rsid w:val="006D3039"/>
    <w:rsid w:val="006E328E"/>
    <w:rsid w:val="006F1146"/>
    <w:rsid w:val="006F17D4"/>
    <w:rsid w:val="00706147"/>
    <w:rsid w:val="00706FE1"/>
    <w:rsid w:val="00713F60"/>
    <w:rsid w:val="00721683"/>
    <w:rsid w:val="00730A15"/>
    <w:rsid w:val="00753BFF"/>
    <w:rsid w:val="007600F8"/>
    <w:rsid w:val="007634BE"/>
    <w:rsid w:val="007649D7"/>
    <w:rsid w:val="0077325A"/>
    <w:rsid w:val="007803E0"/>
    <w:rsid w:val="0078332A"/>
    <w:rsid w:val="00783D21"/>
    <w:rsid w:val="00787ABE"/>
    <w:rsid w:val="007A0D01"/>
    <w:rsid w:val="007A5E3A"/>
    <w:rsid w:val="007B4509"/>
    <w:rsid w:val="007B580C"/>
    <w:rsid w:val="007D19E6"/>
    <w:rsid w:val="007D6382"/>
    <w:rsid w:val="007D64C7"/>
    <w:rsid w:val="007E2124"/>
    <w:rsid w:val="007E37D2"/>
    <w:rsid w:val="007E59D8"/>
    <w:rsid w:val="007E7222"/>
    <w:rsid w:val="007E7CB0"/>
    <w:rsid w:val="007F22C4"/>
    <w:rsid w:val="007F28F3"/>
    <w:rsid w:val="007F2C09"/>
    <w:rsid w:val="007F54CA"/>
    <w:rsid w:val="00802E97"/>
    <w:rsid w:val="00807B69"/>
    <w:rsid w:val="00812F12"/>
    <w:rsid w:val="0081464B"/>
    <w:rsid w:val="00852867"/>
    <w:rsid w:val="00866BDD"/>
    <w:rsid w:val="0089428F"/>
    <w:rsid w:val="008A125C"/>
    <w:rsid w:val="008A5E30"/>
    <w:rsid w:val="008B2196"/>
    <w:rsid w:val="008B2359"/>
    <w:rsid w:val="008B4B98"/>
    <w:rsid w:val="008C27F4"/>
    <w:rsid w:val="008E35B9"/>
    <w:rsid w:val="008E5573"/>
    <w:rsid w:val="008E5574"/>
    <w:rsid w:val="00906EAB"/>
    <w:rsid w:val="00922168"/>
    <w:rsid w:val="00931A17"/>
    <w:rsid w:val="00936F4D"/>
    <w:rsid w:val="009406E1"/>
    <w:rsid w:val="00940A96"/>
    <w:rsid w:val="0095160D"/>
    <w:rsid w:val="00955795"/>
    <w:rsid w:val="00962FD7"/>
    <w:rsid w:val="0097091F"/>
    <w:rsid w:val="0097184B"/>
    <w:rsid w:val="0097638D"/>
    <w:rsid w:val="009836E5"/>
    <w:rsid w:val="00985B54"/>
    <w:rsid w:val="00986AE8"/>
    <w:rsid w:val="0099135E"/>
    <w:rsid w:val="009A253F"/>
    <w:rsid w:val="009A5DF1"/>
    <w:rsid w:val="009A6299"/>
    <w:rsid w:val="009B0568"/>
    <w:rsid w:val="009B65ED"/>
    <w:rsid w:val="009C5C56"/>
    <w:rsid w:val="009D3053"/>
    <w:rsid w:val="009E1462"/>
    <w:rsid w:val="009E63ED"/>
    <w:rsid w:val="00A06A84"/>
    <w:rsid w:val="00A1573E"/>
    <w:rsid w:val="00A318CD"/>
    <w:rsid w:val="00A40497"/>
    <w:rsid w:val="00A52685"/>
    <w:rsid w:val="00A53B0B"/>
    <w:rsid w:val="00A62792"/>
    <w:rsid w:val="00A71D54"/>
    <w:rsid w:val="00A71E98"/>
    <w:rsid w:val="00A87E9B"/>
    <w:rsid w:val="00A92FC4"/>
    <w:rsid w:val="00AA7AA6"/>
    <w:rsid w:val="00AB2994"/>
    <w:rsid w:val="00AB2C01"/>
    <w:rsid w:val="00AC6B2B"/>
    <w:rsid w:val="00AC7579"/>
    <w:rsid w:val="00AD0773"/>
    <w:rsid w:val="00AD2AB5"/>
    <w:rsid w:val="00AF4E82"/>
    <w:rsid w:val="00B00B85"/>
    <w:rsid w:val="00B110D7"/>
    <w:rsid w:val="00B11EC0"/>
    <w:rsid w:val="00B13326"/>
    <w:rsid w:val="00B13A2F"/>
    <w:rsid w:val="00B17265"/>
    <w:rsid w:val="00B5568D"/>
    <w:rsid w:val="00B61FB2"/>
    <w:rsid w:val="00B724F0"/>
    <w:rsid w:val="00B72B36"/>
    <w:rsid w:val="00B76653"/>
    <w:rsid w:val="00B77209"/>
    <w:rsid w:val="00B77D2D"/>
    <w:rsid w:val="00B80831"/>
    <w:rsid w:val="00BA2734"/>
    <w:rsid w:val="00BC37FA"/>
    <w:rsid w:val="00BD5A62"/>
    <w:rsid w:val="00BD687B"/>
    <w:rsid w:val="00C03F5A"/>
    <w:rsid w:val="00C04E20"/>
    <w:rsid w:val="00C05217"/>
    <w:rsid w:val="00C3042F"/>
    <w:rsid w:val="00C43D22"/>
    <w:rsid w:val="00C46E6B"/>
    <w:rsid w:val="00C52170"/>
    <w:rsid w:val="00C54973"/>
    <w:rsid w:val="00C6105E"/>
    <w:rsid w:val="00C64BAD"/>
    <w:rsid w:val="00C83007"/>
    <w:rsid w:val="00CB4981"/>
    <w:rsid w:val="00CB597B"/>
    <w:rsid w:val="00CB709D"/>
    <w:rsid w:val="00CD7879"/>
    <w:rsid w:val="00CE2A74"/>
    <w:rsid w:val="00CE4872"/>
    <w:rsid w:val="00D111E6"/>
    <w:rsid w:val="00D141A2"/>
    <w:rsid w:val="00D15152"/>
    <w:rsid w:val="00D22B02"/>
    <w:rsid w:val="00D22E80"/>
    <w:rsid w:val="00D2398A"/>
    <w:rsid w:val="00D252E4"/>
    <w:rsid w:val="00D2560C"/>
    <w:rsid w:val="00D32D43"/>
    <w:rsid w:val="00D34299"/>
    <w:rsid w:val="00D406F0"/>
    <w:rsid w:val="00D46C60"/>
    <w:rsid w:val="00D6720F"/>
    <w:rsid w:val="00D702EF"/>
    <w:rsid w:val="00D706C4"/>
    <w:rsid w:val="00D8452F"/>
    <w:rsid w:val="00D938C9"/>
    <w:rsid w:val="00D9757B"/>
    <w:rsid w:val="00D976A0"/>
    <w:rsid w:val="00DA1CC4"/>
    <w:rsid w:val="00DB054D"/>
    <w:rsid w:val="00DB4084"/>
    <w:rsid w:val="00DB73CA"/>
    <w:rsid w:val="00DC2EC3"/>
    <w:rsid w:val="00DC6116"/>
    <w:rsid w:val="00DD198F"/>
    <w:rsid w:val="00DE2A8C"/>
    <w:rsid w:val="00DF4375"/>
    <w:rsid w:val="00DF7B5D"/>
    <w:rsid w:val="00E1455E"/>
    <w:rsid w:val="00E20EDC"/>
    <w:rsid w:val="00E255C2"/>
    <w:rsid w:val="00E51945"/>
    <w:rsid w:val="00E57D4A"/>
    <w:rsid w:val="00E637F5"/>
    <w:rsid w:val="00E73255"/>
    <w:rsid w:val="00E8071B"/>
    <w:rsid w:val="00E84E1C"/>
    <w:rsid w:val="00E91CAF"/>
    <w:rsid w:val="00E95916"/>
    <w:rsid w:val="00EB22AE"/>
    <w:rsid w:val="00EB3884"/>
    <w:rsid w:val="00EB3A2D"/>
    <w:rsid w:val="00EB4133"/>
    <w:rsid w:val="00EB4EC1"/>
    <w:rsid w:val="00EB74C8"/>
    <w:rsid w:val="00EC151D"/>
    <w:rsid w:val="00EC175C"/>
    <w:rsid w:val="00F12FA5"/>
    <w:rsid w:val="00F236AA"/>
    <w:rsid w:val="00F31258"/>
    <w:rsid w:val="00F35F80"/>
    <w:rsid w:val="00F367B5"/>
    <w:rsid w:val="00F36CDB"/>
    <w:rsid w:val="00F65224"/>
    <w:rsid w:val="00F67A0B"/>
    <w:rsid w:val="00F67F57"/>
    <w:rsid w:val="00F90C2D"/>
    <w:rsid w:val="00F93939"/>
    <w:rsid w:val="00F95E8F"/>
    <w:rsid w:val="00FA0B3D"/>
    <w:rsid w:val="00FA162C"/>
    <w:rsid w:val="00FA6666"/>
    <w:rsid w:val="00FC277B"/>
    <w:rsid w:val="00FC55D1"/>
    <w:rsid w:val="00FE4333"/>
    <w:rsid w:val="00FE702F"/>
    <w:rsid w:val="00FE7CD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6334C9"/>
  <w15:chartTrackingRefBased/>
  <w15:docId w15:val="{9469832B-1BF2-440A-9006-84E6BCAD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hAnsi="Cambria" w:eastAsia="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Narrow" w:hAnsi="Arial Narrow"/>
      <w:sz w:val="24"/>
      <w:szCs w:val="24"/>
    </w:rPr>
  </w:style>
  <w:style w:type="paragraph" w:styleId="Heading1">
    <w:name w:val="heading 1"/>
    <w:basedOn w:val="Normal"/>
    <w:next w:val="Normal"/>
    <w:link w:val="Heading1Char"/>
    <w:qFormat/>
    <w:pPr>
      <w:keepNext/>
      <w:overflowPunct w:val="0"/>
      <w:autoSpaceDE w:val="0"/>
      <w:autoSpaceDN w:val="0"/>
      <w:adjustRightInd w:val="0"/>
      <w:spacing w:before="240" w:after="60"/>
      <w:textAlignment w:val="baseline"/>
      <w:outlineLvl w:val="0"/>
    </w:pPr>
    <w:rPr>
      <w:rFonts w:ascii="Calibri Light" w:hAnsi="Calibri Light" w:eastAsia="Times New Roman"/>
      <w:b/>
      <w:bCs/>
      <w:kern w:val="32"/>
      <w:sz w:val="32"/>
      <w:szCs w:val="32"/>
    </w:rPr>
  </w:style>
  <w:style w:type="paragraph" w:styleId="Heading2">
    <w:name w:val="heading 2"/>
    <w:basedOn w:val="Normal"/>
    <w:next w:val="Normal"/>
    <w:link w:val="Heading2Char"/>
    <w:semiHidden/>
    <w:unhideWhenUsed/>
    <w:qFormat/>
    <w:pPr>
      <w:keepNext/>
      <w:overflowPunct w:val="0"/>
      <w:autoSpaceDE w:val="0"/>
      <w:autoSpaceDN w:val="0"/>
      <w:adjustRightInd w:val="0"/>
      <w:spacing w:before="240" w:after="60"/>
      <w:textAlignment w:val="baseline"/>
      <w:outlineLvl w:val="1"/>
    </w:pPr>
    <w:rPr>
      <w:rFonts w:ascii="Calibri Light" w:hAnsi="Calibri Light" w:eastAsia="Times New Roman"/>
      <w:b/>
      <w:bCs/>
      <w:i/>
      <w:iCs/>
      <w:sz w:val="28"/>
      <w:szCs w:val="28"/>
    </w:rPr>
  </w:style>
  <w:style w:type="paragraph" w:styleId="Heading3">
    <w:name w:val="heading 3"/>
    <w:basedOn w:val="Normal"/>
    <w:next w:val="Normal"/>
    <w:link w:val="Heading3Char"/>
    <w:semiHidden/>
    <w:unhideWhenUsed/>
    <w:qFormat/>
    <w:pPr>
      <w:keepNext/>
      <w:overflowPunct w:val="0"/>
      <w:autoSpaceDE w:val="0"/>
      <w:autoSpaceDN w:val="0"/>
      <w:adjustRightInd w:val="0"/>
      <w:spacing w:before="240" w:after="60"/>
      <w:textAlignment w:val="baseline"/>
      <w:outlineLvl w:val="2"/>
    </w:pPr>
    <w:rPr>
      <w:rFonts w:ascii="Calibri Light" w:hAnsi="Calibri Light" w:eastAsia="Times New Roman"/>
      <w:b/>
      <w:bCs/>
      <w:sz w:val="26"/>
      <w:szCs w:val="26"/>
    </w:rPr>
  </w:style>
  <w:style w:type="paragraph" w:styleId="Heading5">
    <w:name w:val="heading 5"/>
    <w:basedOn w:val="Normal"/>
    <w:next w:val="Normal"/>
    <w:link w:val="Heading5Char"/>
    <w:qFormat/>
    <w:pPr>
      <w:keepNext/>
      <w:widowControl w:val="0"/>
      <w:tabs>
        <w:tab w:val="left" w:pos="1468"/>
      </w:tabs>
      <w:autoSpaceDE w:val="0"/>
      <w:autoSpaceDN w:val="0"/>
      <w:outlineLvl w:val="4"/>
    </w:pPr>
    <w:rPr>
      <w:rFonts w:ascii="Arial" w:hAnsi="Arial" w:eastAsia="Times New Roman"/>
      <w:b/>
      <w:caps/>
      <w:sz w:val="22"/>
      <w:lang w:val="x-none" w:eastAsia="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SQuestion" w:customStyle="1">
    <w:name w:val="HS Question"/>
    <w:basedOn w:val="Normal"/>
    <w:qFormat/>
    <w:pPr>
      <w:spacing w:before="180" w:after="40"/>
    </w:pPr>
    <w:rPr>
      <w:rFonts w:ascii="Arial" w:hAnsi="Arial"/>
      <w:b/>
    </w:rPr>
  </w:style>
  <w:style w:type="paragraph" w:styleId="HSBodyText" w:customStyle="1">
    <w:name w:val="HS Body Text"/>
    <w:basedOn w:val="Normal"/>
    <w:qFormat/>
    <w:rPr>
      <w:rFonts w:ascii="Arial" w:hAnsi="Arial"/>
      <w:sz w:val="22"/>
    </w:rPr>
  </w:style>
  <w:style w:type="paragraph" w:styleId="HSList" w:customStyle="1">
    <w:name w:val="HS List"/>
    <w:basedOn w:val="Normal"/>
    <w:qFormat/>
    <w:pPr>
      <w:numPr>
        <w:numId w:val="1"/>
      </w:numPr>
      <w:spacing w:before="40"/>
      <w:contextualSpacing/>
    </w:pPr>
    <w:rPr>
      <w:rFonts w:ascii="Arial" w:hAnsi="Arial"/>
      <w:sz w:val="22"/>
    </w:rPr>
  </w:style>
  <w:style w:type="paragraph" w:styleId="ICEList" w:customStyle="1">
    <w:name w:val="ICE List"/>
    <w:basedOn w:val="Normal"/>
    <w:qFormat/>
    <w:pPr>
      <w:numPr>
        <w:numId w:val="2"/>
      </w:numPr>
      <w:spacing w:before="40"/>
    </w:pPr>
    <w:rPr>
      <w:rFonts w:ascii="Arial" w:hAnsi="Arial"/>
      <w:sz w:val="22"/>
    </w:rPr>
  </w:style>
  <w:style w:type="paragraph" w:styleId="ICEQuestion" w:customStyle="1">
    <w:name w:val="ICE Question"/>
    <w:basedOn w:val="Normal"/>
    <w:qFormat/>
    <w:pPr>
      <w:spacing w:before="160" w:after="40"/>
    </w:pPr>
    <w:rPr>
      <w:rFonts w:ascii="Arial" w:hAnsi="Arial"/>
      <w:b/>
      <w:color w:val="365F91"/>
    </w:rPr>
  </w:style>
  <w:style w:type="character" w:styleId="Heading5Char" w:customStyle="1">
    <w:name w:val="Heading 5 Char"/>
    <w:link w:val="Heading5"/>
    <w:rPr>
      <w:rFonts w:ascii="Arial" w:hAnsi="Arial" w:eastAsia="Times New Roman" w:cs="Times New Roman"/>
      <w:b/>
      <w:caps/>
      <w:sz w:val="22"/>
      <w:szCs w:val="24"/>
    </w:rPr>
  </w:style>
  <w:style w:type="paragraph" w:styleId="BodyTextIndent">
    <w:name w:val="Body Text Indent"/>
    <w:basedOn w:val="Normal"/>
    <w:link w:val="BodyTextIndentChar"/>
    <w:pPr>
      <w:tabs>
        <w:tab w:val="left" w:pos="2880"/>
        <w:tab w:val="left" w:pos="3960"/>
        <w:tab w:val="left" w:pos="6480"/>
        <w:tab w:val="left" w:pos="8460"/>
        <w:tab w:val="left" w:pos="9360"/>
      </w:tabs>
      <w:autoSpaceDE w:val="0"/>
      <w:autoSpaceDN w:val="0"/>
      <w:adjustRightInd w:val="0"/>
      <w:spacing w:before="120"/>
      <w:ind w:left="360"/>
      <w:jc w:val="both"/>
    </w:pPr>
    <w:rPr>
      <w:rFonts w:ascii="Arial" w:hAnsi="Arial" w:eastAsia="Times New Roman"/>
      <w:sz w:val="18"/>
      <w:lang w:val="x-none" w:eastAsia="x-none"/>
    </w:rPr>
  </w:style>
  <w:style w:type="character" w:styleId="BodyTextIndentChar" w:customStyle="1">
    <w:name w:val="Body Text Indent Char"/>
    <w:link w:val="BodyTextIndent"/>
    <w:rPr>
      <w:rFonts w:ascii="Arial" w:hAnsi="Arial" w:eastAsia="Times New Roman" w:cs="Times New Roman"/>
      <w:sz w:val="18"/>
      <w:szCs w:val="24"/>
    </w:rPr>
  </w:style>
  <w:style w:type="paragraph" w:styleId="ListParagraph">
    <w:name w:val="List Paragraph"/>
    <w:basedOn w:val="Normal"/>
    <w:uiPriority w:val="34"/>
    <w:qFormat/>
    <w:pPr>
      <w:ind w:left="720"/>
      <w:contextualSpacing/>
    </w:pPr>
  </w:style>
  <w:style w:type="table" w:styleId="TableGrid">
    <w:name w:val="Table Grid"/>
    <w:basedOn w:val="TableNormal"/>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odyTextIndent2">
    <w:name w:val="Body Text Indent 2"/>
    <w:basedOn w:val="Normal"/>
    <w:link w:val="BodyTextIndent2Char"/>
    <w:uiPriority w:val="99"/>
    <w:unhideWhenUsed/>
    <w:pPr>
      <w:spacing w:after="120" w:line="480" w:lineRule="auto"/>
      <w:ind w:left="360"/>
    </w:pPr>
    <w:rPr>
      <w:lang w:val="x-none" w:eastAsia="x-none"/>
    </w:rPr>
  </w:style>
  <w:style w:type="character" w:styleId="BodyTextIndent2Char" w:customStyle="1">
    <w:name w:val="Body Text Indent 2 Char"/>
    <w:link w:val="BodyTextIndent2"/>
    <w:uiPriority w:val="99"/>
    <w:rPr>
      <w:rFonts w:ascii="Arial Narrow" w:hAnsi="Arial Narrow"/>
      <w:sz w:val="24"/>
      <w:szCs w:val="24"/>
    </w:rPr>
  </w:style>
  <w:style w:type="paragraph" w:styleId="Header">
    <w:name w:val="header"/>
    <w:basedOn w:val="Normal"/>
    <w:link w:val="HeaderChar"/>
    <w:uiPriority w:val="99"/>
    <w:unhideWhenUsed/>
    <w:pPr>
      <w:tabs>
        <w:tab w:val="center" w:pos="4320"/>
        <w:tab w:val="right" w:pos="8640"/>
      </w:tabs>
      <w:autoSpaceDE w:val="0"/>
      <w:autoSpaceDN w:val="0"/>
      <w:adjustRightInd w:val="0"/>
      <w:jc w:val="both"/>
    </w:pPr>
    <w:rPr>
      <w:rFonts w:ascii="Arial" w:hAnsi="Arial" w:eastAsia="Times New Roman"/>
      <w:lang w:val="x-none" w:eastAsia="x-none"/>
    </w:rPr>
  </w:style>
  <w:style w:type="character" w:styleId="HeaderChar" w:customStyle="1">
    <w:name w:val="Header Char"/>
    <w:link w:val="Header"/>
    <w:uiPriority w:val="99"/>
    <w:rPr>
      <w:rFonts w:ascii="Arial" w:hAnsi="Arial" w:eastAsia="Times New Roman" w:cs="Times New Roman"/>
      <w:sz w:val="24"/>
      <w:szCs w:val="24"/>
    </w:rPr>
  </w:style>
  <w:style w:type="paragraph" w:styleId="Footer">
    <w:name w:val="footer"/>
    <w:basedOn w:val="Normal"/>
    <w:link w:val="FooterChar"/>
    <w:uiPriority w:val="99"/>
    <w:unhideWhenUsed/>
    <w:pPr>
      <w:tabs>
        <w:tab w:val="center" w:pos="4320"/>
        <w:tab w:val="right" w:pos="8640"/>
      </w:tabs>
    </w:pPr>
    <w:rPr>
      <w:lang w:val="x-none" w:eastAsia="x-none"/>
    </w:rPr>
  </w:style>
  <w:style w:type="character" w:styleId="FooterChar" w:customStyle="1">
    <w:name w:val="Footer Char"/>
    <w:link w:val="Footer"/>
    <w:uiPriority w:val="99"/>
    <w:rPr>
      <w:rFonts w:ascii="Arial Narrow" w:hAnsi="Arial Narrow"/>
      <w:sz w:val="24"/>
      <w:szCs w:val="24"/>
    </w:rPr>
  </w:style>
  <w:style w:type="character" w:styleId="PageNumber">
    <w:name w:val="page number"/>
    <w:basedOn w:val="DefaultParagraphFont"/>
    <w:uiPriority w:val="99"/>
    <w:semiHidden/>
    <w:unhideWhenUsed/>
  </w:style>
  <w:style w:type="character" w:styleId="CommentReference">
    <w:name w:val="annotation reference"/>
    <w:uiPriority w:val="99"/>
    <w:unhideWhenUsed/>
    <w:rPr>
      <w:sz w:val="18"/>
      <w:szCs w:val="18"/>
    </w:rPr>
  </w:style>
  <w:style w:type="paragraph" w:styleId="CommentText">
    <w:name w:val="annotation text"/>
    <w:basedOn w:val="Normal"/>
    <w:link w:val="CommentTextChar"/>
    <w:uiPriority w:val="99"/>
    <w:unhideWhenUsed/>
    <w:pPr>
      <w:spacing w:after="200"/>
    </w:pPr>
    <w:rPr>
      <w:rFonts w:ascii="Cambria" w:hAnsi="Cambria" w:eastAsia="MS Mincho"/>
      <w:lang w:val="x-none" w:eastAsia="ja-JP"/>
    </w:rPr>
  </w:style>
  <w:style w:type="character" w:styleId="CommentTextChar" w:customStyle="1">
    <w:name w:val="Comment Text Char"/>
    <w:link w:val="CommentText"/>
    <w:uiPriority w:val="99"/>
    <w:rPr>
      <w:rFonts w:eastAsia="MS Mincho"/>
      <w:sz w:val="24"/>
      <w:szCs w:val="24"/>
      <w:lang w:eastAsia="ja-JP"/>
    </w:rPr>
  </w:style>
  <w:style w:type="paragraph" w:styleId="BalloonText">
    <w:name w:val="Balloon Text"/>
    <w:basedOn w:val="Normal"/>
    <w:link w:val="BalloonTextChar"/>
    <w:uiPriority w:val="99"/>
    <w:semiHidden/>
    <w:unhideWhenUsed/>
    <w:rPr>
      <w:rFonts w:ascii="Lucida Grande" w:hAnsi="Lucida Grande"/>
      <w:sz w:val="18"/>
      <w:szCs w:val="18"/>
      <w:lang w:val="x-none" w:eastAsia="x-none"/>
    </w:rPr>
  </w:style>
  <w:style w:type="character" w:styleId="BalloonTextChar" w:customStyle="1">
    <w:name w:val="Balloon Text Char"/>
    <w:link w:val="BalloonText"/>
    <w:uiPriority w:val="99"/>
    <w:semiHidden/>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pPr>
      <w:spacing w:after="0"/>
    </w:pPr>
    <w:rPr>
      <w:rFonts w:ascii="Arial Narrow" w:hAnsi="Arial Narrow"/>
      <w:b/>
      <w:bCs/>
    </w:rPr>
  </w:style>
  <w:style w:type="character" w:styleId="CommentSubjectChar" w:customStyle="1">
    <w:name w:val="Comment Subject Char"/>
    <w:link w:val="CommentSubject"/>
    <w:uiPriority w:val="99"/>
    <w:semiHidden/>
    <w:rPr>
      <w:rFonts w:ascii="Arial Narrow" w:hAnsi="Arial Narrow" w:eastAsia="MS Mincho"/>
      <w:b/>
      <w:bCs/>
      <w:sz w:val="24"/>
      <w:szCs w:val="24"/>
      <w:lang w:eastAsia="ja-JP"/>
    </w:rPr>
  </w:style>
  <w:style w:type="paragraph" w:styleId="Revision">
    <w:name w:val="Revision"/>
    <w:hidden/>
    <w:uiPriority w:val="99"/>
    <w:semiHidden/>
    <w:rPr>
      <w:rFonts w:ascii="Arial Narrow" w:hAnsi="Arial Narrow"/>
      <w:sz w:val="24"/>
      <w:szCs w:val="24"/>
    </w:rPr>
  </w:style>
  <w:style w:type="paragraph" w:styleId="WACaptionPartyNameSpace" w:customStyle="1">
    <w:name w:val="WA Caption Party Name Space"/>
    <w:basedOn w:val="Normal"/>
    <w:qFormat/>
    <w:pPr>
      <w:spacing w:before="60" w:after="60"/>
    </w:pPr>
    <w:rPr>
      <w:rFonts w:ascii="Arial" w:hAnsi="Arial" w:eastAsia="MS Mincho" w:cs="Arial"/>
      <w:b/>
      <w:sz w:val="28"/>
      <w:szCs w:val="28"/>
      <w:lang w:eastAsia="ja-JP"/>
    </w:rPr>
  </w:style>
  <w:style w:type="paragraph" w:styleId="WACaptionPet-Respline" w:customStyle="1">
    <w:name w:val="WA Caption Pet-Resp line"/>
    <w:basedOn w:val="Normal"/>
    <w:next w:val="WACaptionPartyNameSpace"/>
    <w:qFormat/>
    <w:pPr>
      <w:spacing w:before="60" w:after="60"/>
    </w:pPr>
    <w:rPr>
      <w:rFonts w:ascii="Arial" w:hAnsi="Arial" w:eastAsia="MS Mincho" w:cs="Arial"/>
      <w:b/>
      <w:sz w:val="22"/>
      <w:szCs w:val="22"/>
      <w:lang w:eastAsia="ja-JP"/>
    </w:rPr>
  </w:style>
  <w:style w:type="paragraph" w:styleId="sthmentText" w:customStyle="1">
    <w:name w:val="s thment Text"/>
    <w:basedOn w:val="CommentText"/>
  </w:style>
  <w:style w:type="character" w:styleId="Heading1Char" w:customStyle="1">
    <w:name w:val="Heading 1 Char"/>
    <w:link w:val="Heading1"/>
    <w:rPr>
      <w:rFonts w:ascii="Calibri Light" w:hAnsi="Calibri Light" w:eastAsia="Times New Roman"/>
      <w:b/>
      <w:bCs/>
      <w:kern w:val="32"/>
      <w:sz w:val="32"/>
      <w:szCs w:val="32"/>
    </w:rPr>
  </w:style>
  <w:style w:type="character" w:styleId="Heading2Char" w:customStyle="1">
    <w:name w:val="Heading 2 Char"/>
    <w:link w:val="Heading2"/>
    <w:semiHidden/>
    <w:rPr>
      <w:rFonts w:ascii="Calibri Light" w:hAnsi="Calibri Light" w:eastAsia="Times New Roman"/>
      <w:b/>
      <w:bCs/>
      <w:i/>
      <w:iCs/>
      <w:sz w:val="28"/>
      <w:szCs w:val="28"/>
    </w:rPr>
  </w:style>
  <w:style w:type="character" w:styleId="Heading3Char" w:customStyle="1">
    <w:name w:val="Heading 3 Char"/>
    <w:link w:val="Heading3"/>
    <w:semiHidden/>
    <w:rPr>
      <w:rFonts w:ascii="Calibri Light" w:hAnsi="Calibri Light" w:eastAsia="Times New Roman"/>
      <w:b/>
      <w:bCs/>
      <w:sz w:val="26"/>
      <w:szCs w:val="26"/>
    </w:rPr>
  </w:style>
  <w:style w:type="paragraph" w:styleId="PL-Level1indentbelowbubble" w:customStyle="1">
    <w:name w:val="PL - Level 1 indent below bubble #"/>
    <w:basedOn w:val="Normal"/>
    <w:link w:val="PL-Level1indentbelowbubbleCharChar"/>
    <w:pPr>
      <w:suppressAutoHyphens/>
      <w:spacing w:before="80"/>
      <w:ind w:left="1166" w:hanging="360"/>
    </w:pPr>
    <w:rPr>
      <w:rFonts w:ascii="Helvetica" w:hAnsi="Helvetica" w:cs="Helvetica"/>
      <w:sz w:val="22"/>
      <w:szCs w:val="22"/>
    </w:rPr>
  </w:style>
  <w:style w:type="character" w:styleId="PL-Level1indentbelowbubbleCharChar" w:customStyle="1">
    <w:name w:val="PL - Level 1 indent below bubble # Char Char"/>
    <w:link w:val="PL-Level1indentbelowbubble"/>
    <w:rPr>
      <w:rFonts w:ascii="Helvetica" w:hAnsi="Helvetica" w:cs="Helvetica"/>
      <w:sz w:val="22"/>
      <w:szCs w:val="22"/>
    </w:rPr>
  </w:style>
  <w:style w:type="paragraph" w:styleId="WAItem" w:customStyle="1">
    <w:name w:val="WA Item #"/>
    <w:basedOn w:val="Normal"/>
    <w:qFormat/>
    <w:pPr>
      <w:keepNext/>
      <w:numPr>
        <w:numId w:val="28"/>
      </w:numPr>
      <w:tabs>
        <w:tab w:val="left" w:pos="540"/>
      </w:tabs>
      <w:suppressAutoHyphens/>
      <w:spacing w:before="200"/>
      <w:ind w:left="547" w:hanging="547"/>
      <w:outlineLvl w:val="1"/>
    </w:pPr>
    <w:rPr>
      <w:rFonts w:ascii="Arial" w:hAnsi="Arial" w:eastAsia="MS Mincho" w:cs="Arial"/>
      <w:b/>
      <w:szCs w:val="28"/>
      <w:lang w:eastAsia="ja-JP"/>
    </w:rPr>
  </w:style>
  <w:style w:type="paragraph" w:styleId="WABody6above" w:customStyle="1">
    <w:name w:val="WA Body 6 above"/>
    <w:basedOn w:val="Normal"/>
    <w:uiPriority w:val="99"/>
    <w:qFormat/>
    <w:pPr>
      <w:spacing w:before="120"/>
      <w:ind w:left="907" w:hanging="360"/>
    </w:pPr>
    <w:rPr>
      <w:rFonts w:ascii="Arial" w:hAnsi="Arial" w:eastAsia="MS Mincho" w:cs="Arial"/>
      <w:sz w:val="22"/>
      <w:szCs w:val="22"/>
      <w:lang w:eastAsia="ja-JP"/>
    </w:rPr>
  </w:style>
  <w:style w:type="paragraph" w:styleId="NormalWeb">
    <w:name w:val="Normal (Web)"/>
    <w:basedOn w:val="Normal"/>
    <w:uiPriority w:val="99"/>
    <w:semiHidden/>
    <w:unhideWhenUsed/>
    <w:rsid w:val="001C3A3B"/>
    <w:rPr>
      <w:rFonts w:ascii="Times New Roman" w:hAnsi="Times New Roman" w:eastAsia="Calibri"/>
    </w:rPr>
  </w:style>
  <w:style w:type="character" w:styleId="Emphasis">
    <w:name w:val="Emphasis"/>
    <w:uiPriority w:val="20"/>
    <w:qFormat/>
    <w:rsid w:val="001C3A3B"/>
    <w:rPr>
      <w:i/>
      <w:iCs/>
    </w:rPr>
  </w:style>
  <w:style w:type="paragraph" w:styleId="xmsonormal" w:customStyle="1">
    <w:name w:val="x_msonormal"/>
    <w:basedOn w:val="Normal"/>
    <w:rsid w:val="007A0D01"/>
    <w:rPr>
      <w:rFonts w:ascii="Times New Roman" w:hAnsi="Times New Roman" w:eastAsiaTheme="minorHAnsi"/>
    </w:rPr>
  </w:style>
  <w:style w:type="paragraph" w:styleId="PO75indenthanging" w:customStyle="1">
    <w:name w:val="PO .75 indent hanging"/>
    <w:qFormat/>
    <w:rsid w:val="0078332A"/>
    <w:pPr>
      <w:spacing w:before="120" w:after="120"/>
      <w:ind w:left="1440" w:hanging="360"/>
    </w:pPr>
    <w:rPr>
      <w:rFonts w:ascii="Arial" w:hAnsi="Arial" w:cs="Arial" w:eastAsiaTheme="minorHAnsi"/>
      <w:sz w:val="22"/>
      <w:szCs w:val="22"/>
    </w:rPr>
  </w:style>
  <w:style w:type="paragraph" w:styleId="PO1indenthanging" w:customStyle="1">
    <w:name w:val="PO 1&quot; indent hanging"/>
    <w:qFormat/>
    <w:rsid w:val="0078332A"/>
    <w:pPr>
      <w:tabs>
        <w:tab w:val="left" w:pos="1800"/>
      </w:tabs>
      <w:spacing w:before="120" w:after="120"/>
      <w:ind w:left="1800" w:hanging="360"/>
    </w:pPr>
    <w:rPr>
      <w:rFonts w:ascii="Arial" w:hAnsi="Arial" w:eastAsia="Times New Roman" w:cs="Arial"/>
      <w:sz w:val="22"/>
      <w:szCs w:val="22"/>
    </w:rPr>
  </w:style>
  <w:style w:type="character" w:styleId="Hyperlink">
    <w:name w:val="Hyperlink"/>
    <w:basedOn w:val="DefaultParagraphFont"/>
    <w:uiPriority w:val="99"/>
    <w:unhideWhenUsed/>
    <w:rsid w:val="00242C17"/>
    <w:rPr>
      <w:color w:val="0563C1" w:themeColor="hyperlink"/>
      <w:u w:val="single"/>
    </w:rPr>
  </w:style>
  <w:style w:type="character" w:styleId="UnresolvedMention1" w:customStyle="1">
    <w:name w:val="Unresolved Mention1"/>
    <w:basedOn w:val="DefaultParagraphFont"/>
    <w:uiPriority w:val="99"/>
    <w:semiHidden/>
    <w:unhideWhenUsed/>
    <w:rsid w:val="00242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04173">
      <w:bodyDiv w:val="1"/>
      <w:marLeft w:val="0"/>
      <w:marRight w:val="0"/>
      <w:marTop w:val="0"/>
      <w:marBottom w:val="0"/>
      <w:divBdr>
        <w:top w:val="none" w:sz="0" w:space="0" w:color="auto"/>
        <w:left w:val="none" w:sz="0" w:space="0" w:color="auto"/>
        <w:bottom w:val="none" w:sz="0" w:space="0" w:color="auto"/>
        <w:right w:val="none" w:sz="0" w:space="0" w:color="auto"/>
      </w:divBdr>
    </w:div>
    <w:div w:id="722604114">
      <w:bodyDiv w:val="1"/>
      <w:marLeft w:val="0"/>
      <w:marRight w:val="0"/>
      <w:marTop w:val="0"/>
      <w:marBottom w:val="0"/>
      <w:divBdr>
        <w:top w:val="none" w:sz="0" w:space="0" w:color="auto"/>
        <w:left w:val="none" w:sz="0" w:space="0" w:color="auto"/>
        <w:bottom w:val="none" w:sz="0" w:space="0" w:color="auto"/>
        <w:right w:val="none" w:sz="0" w:space="0" w:color="auto"/>
      </w:divBdr>
    </w:div>
    <w:div w:id="918052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

<file path=docProps/custom.xml><?xml version="1.0" encoding="utf-8"?>
<op:Properties xmlns:vt="http://schemas.openxmlformats.org/officeDocument/2006/docPropsVTypes" xmlns:op="http://schemas.openxmlformats.org/officeDocument/2006/custom-properties"/>
</file>